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header10.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26A23A98" w14:textId="77777777" w:rsidR="00A649EC" w:rsidRPr="001C192C" w:rsidRDefault="00A649EC">
      <w:pPr>
        <w:rPr>
          <w:rFonts w:ascii="Century Schoolbook" w:hAnsi="Century Schoolbook" w:cs="Arial"/>
          <w:b/>
          <w:sz w:val="20"/>
        </w:rPr>
      </w:pPr>
    </w:p>
    <w:p w14:paraId="38AEA233" w14:textId="77777777" w:rsidR="00A649EC" w:rsidRDefault="00A649EC">
      <w:pPr>
        <w:jc w:val="center"/>
        <w:rPr>
          <w:rFonts w:cs="Arial"/>
        </w:rPr>
      </w:pPr>
    </w:p>
    <w:p w14:paraId="1E915539" w14:textId="77777777" w:rsidR="00A649EC" w:rsidRDefault="00A649EC">
      <w:pPr>
        <w:jc w:val="center"/>
        <w:rPr>
          <w:rFonts w:cs="Arial"/>
        </w:rPr>
      </w:pPr>
    </w:p>
    <w:p w14:paraId="487F2540" w14:textId="77777777" w:rsidR="00A649EC" w:rsidRDefault="00A649EC">
      <w:pPr>
        <w:jc w:val="center"/>
        <w:rPr>
          <w:rFonts w:cs="Arial"/>
          <w:b/>
          <w:bCs/>
          <w:color w:val="000000"/>
          <w:sz w:val="36"/>
        </w:rPr>
      </w:pPr>
      <w:r>
        <w:rPr>
          <w:rFonts w:cs="Arial"/>
          <w:b/>
          <w:bCs/>
          <w:color w:val="000000"/>
          <w:sz w:val="36"/>
        </w:rPr>
        <w:t>RBSP ECT</w:t>
      </w:r>
    </w:p>
    <w:p w14:paraId="50C4F545" w14:textId="77777777" w:rsidR="00A649EC" w:rsidRDefault="00A649EC">
      <w:pPr>
        <w:jc w:val="center"/>
        <w:rPr>
          <w:rFonts w:cs="Arial"/>
          <w:b/>
          <w:bCs/>
          <w:color w:val="000000"/>
          <w:sz w:val="36"/>
        </w:rPr>
      </w:pPr>
      <w:r>
        <w:rPr>
          <w:rFonts w:cs="Arial"/>
          <w:b/>
          <w:bCs/>
          <w:color w:val="000000"/>
          <w:sz w:val="36"/>
        </w:rPr>
        <w:t>Science Operations Center</w:t>
      </w:r>
    </w:p>
    <w:p w14:paraId="2F023CEC" w14:textId="77777777" w:rsidR="00A649EC" w:rsidRDefault="00A649EC">
      <w:pPr>
        <w:jc w:val="center"/>
        <w:rPr>
          <w:rFonts w:cs="Arial"/>
          <w:color w:val="000000"/>
          <w:sz w:val="36"/>
        </w:rPr>
      </w:pPr>
    </w:p>
    <w:p w14:paraId="03E7EFF2" w14:textId="7546CEAF" w:rsidR="00A649EC" w:rsidRDefault="00A649EC">
      <w:pPr>
        <w:jc w:val="center"/>
        <w:rPr>
          <w:b/>
          <w:bCs/>
          <w:color w:val="000000"/>
          <w:sz w:val="36"/>
        </w:rPr>
      </w:pPr>
      <w:r>
        <w:rPr>
          <w:b/>
          <w:bCs/>
          <w:color w:val="000000"/>
          <w:sz w:val="36"/>
        </w:rPr>
        <w:t xml:space="preserve"> </w:t>
      </w:r>
      <w:r w:rsidR="002227B2">
        <w:rPr>
          <w:b/>
          <w:bCs/>
          <w:color w:val="000000"/>
          <w:sz w:val="36"/>
        </w:rPr>
        <w:t xml:space="preserve">DBProcessing: </w:t>
      </w:r>
      <w:r w:rsidR="006A397B">
        <w:rPr>
          <w:b/>
          <w:bCs/>
          <w:color w:val="000000"/>
          <w:sz w:val="36"/>
        </w:rPr>
        <w:t xml:space="preserve">database setup for new </w:t>
      </w:r>
      <w:r w:rsidR="002227B2">
        <w:rPr>
          <w:b/>
          <w:bCs/>
          <w:color w:val="000000"/>
          <w:sz w:val="36"/>
        </w:rPr>
        <w:t>missions</w:t>
      </w:r>
      <w:r w:rsidR="006A397B">
        <w:rPr>
          <w:b/>
          <w:bCs/>
          <w:color w:val="000000"/>
          <w:sz w:val="36"/>
        </w:rPr>
        <w:t>, products, and codes</w:t>
      </w:r>
    </w:p>
    <w:p w14:paraId="73ECD1F4" w14:textId="77777777" w:rsidR="00A649EC" w:rsidRDefault="00A649EC">
      <w:pPr>
        <w:jc w:val="center"/>
        <w:rPr>
          <w:rFonts w:cs="Arial"/>
          <w:b/>
          <w:bCs/>
          <w:color w:val="000000"/>
          <w:sz w:val="36"/>
        </w:rPr>
      </w:pPr>
    </w:p>
    <w:p w14:paraId="228F106C" w14:textId="77777777" w:rsidR="00A649EC" w:rsidRDefault="00A649EC">
      <w:pPr>
        <w:jc w:val="center"/>
        <w:rPr>
          <w:rFonts w:cs="Arial"/>
          <w:color w:val="000000"/>
          <w:sz w:val="36"/>
        </w:rPr>
      </w:pPr>
    </w:p>
    <w:p w14:paraId="6575D3E7" w14:textId="2C657699" w:rsidR="00A649EC" w:rsidRDefault="00A649EC">
      <w:pPr>
        <w:jc w:val="center"/>
        <w:rPr>
          <w:rFonts w:cs="Arial"/>
          <w:b/>
          <w:bCs/>
          <w:color w:val="000000"/>
          <w:sz w:val="28"/>
        </w:rPr>
      </w:pPr>
      <w:r>
        <w:rPr>
          <w:rFonts w:cs="Arial"/>
          <w:b/>
          <w:bCs/>
          <w:color w:val="000000"/>
          <w:sz w:val="28"/>
        </w:rPr>
        <w:t xml:space="preserve">Date:  </w:t>
      </w:r>
      <w:r w:rsidR="002227B2">
        <w:rPr>
          <w:rFonts w:cs="Arial"/>
          <w:b/>
          <w:bCs/>
          <w:color w:val="000000"/>
          <w:sz w:val="28"/>
        </w:rPr>
        <w:t>April 2</w:t>
      </w:r>
      <w:r w:rsidR="0004065B">
        <w:rPr>
          <w:rFonts w:cs="Arial"/>
          <w:b/>
          <w:bCs/>
          <w:color w:val="000000"/>
          <w:sz w:val="28"/>
        </w:rPr>
        <w:t>5</w:t>
      </w:r>
      <w:r w:rsidR="002227B2" w:rsidRPr="002227B2">
        <w:rPr>
          <w:rFonts w:cs="Arial"/>
          <w:b/>
          <w:bCs/>
          <w:color w:val="000000"/>
          <w:sz w:val="28"/>
          <w:vertAlign w:val="superscript"/>
        </w:rPr>
        <w:t>th</w:t>
      </w:r>
      <w:r w:rsidR="002227B2">
        <w:rPr>
          <w:rFonts w:cs="Arial"/>
          <w:b/>
          <w:bCs/>
          <w:color w:val="000000"/>
          <w:sz w:val="28"/>
        </w:rPr>
        <w:t>, 2012</w:t>
      </w:r>
    </w:p>
    <w:p w14:paraId="744F287F" w14:textId="77777777" w:rsidR="00A649EC" w:rsidRDefault="00A649EC">
      <w:pPr>
        <w:jc w:val="center"/>
        <w:rPr>
          <w:rFonts w:cs="Arial"/>
          <w:b/>
          <w:bCs/>
          <w:color w:val="000000"/>
          <w:sz w:val="28"/>
        </w:rPr>
      </w:pPr>
    </w:p>
    <w:p w14:paraId="1BD17957" w14:textId="77777777" w:rsidR="00A649EC" w:rsidRDefault="00A649EC">
      <w:pPr>
        <w:jc w:val="center"/>
        <w:rPr>
          <w:rFonts w:cs="Arial"/>
          <w:b/>
          <w:bCs/>
          <w:color w:val="000000"/>
          <w:sz w:val="28"/>
        </w:rPr>
      </w:pPr>
      <w:bookmarkStart w:id="0" w:name="_GoBack"/>
      <w:bookmarkEnd w:id="0"/>
    </w:p>
    <w:p w14:paraId="4E28B2FB" w14:textId="4B5E401D" w:rsidR="00A649EC" w:rsidRDefault="00EA297B">
      <w:pPr>
        <w:jc w:val="center"/>
        <w:rPr>
          <w:rFonts w:cs="Arial"/>
          <w:b/>
          <w:bCs/>
          <w:sz w:val="28"/>
          <w:szCs w:val="28"/>
        </w:rPr>
      </w:pPr>
      <w:r w:rsidRPr="00EA297B">
        <w:rPr>
          <w:rFonts w:cs="Arial"/>
          <w:b/>
          <w:bCs/>
          <w:sz w:val="28"/>
          <w:szCs w:val="28"/>
        </w:rPr>
        <w:t>Brian Larsen</w:t>
      </w:r>
    </w:p>
    <w:p w14:paraId="3139D70D" w14:textId="77777777" w:rsidR="00A649EC" w:rsidRDefault="00A649EC">
      <w:pPr>
        <w:jc w:val="center"/>
        <w:rPr>
          <w:rFonts w:cs="Arial"/>
          <w:b/>
          <w:bCs/>
          <w:sz w:val="28"/>
          <w:szCs w:val="28"/>
        </w:rPr>
      </w:pPr>
      <w:r>
        <w:rPr>
          <w:rFonts w:cs="Arial"/>
          <w:b/>
          <w:bCs/>
          <w:sz w:val="28"/>
          <w:szCs w:val="28"/>
        </w:rPr>
        <w:t>Los Alamos National Laboratory</w:t>
      </w:r>
    </w:p>
    <w:p w14:paraId="12FBE072" w14:textId="77777777" w:rsidR="00A649EC" w:rsidRDefault="00A649EC">
      <w:pPr>
        <w:jc w:val="center"/>
        <w:rPr>
          <w:rFonts w:cs="Arial"/>
          <w:b/>
          <w:bCs/>
          <w:sz w:val="28"/>
          <w:szCs w:val="28"/>
        </w:rPr>
      </w:pPr>
      <w:r>
        <w:rPr>
          <w:rFonts w:cs="Arial"/>
          <w:b/>
          <w:bCs/>
          <w:sz w:val="28"/>
          <w:szCs w:val="28"/>
        </w:rPr>
        <w:t>Revision - A (Draft)</w:t>
      </w:r>
    </w:p>
    <w:p w14:paraId="63DE3D45" w14:textId="77777777" w:rsidR="00A649EC" w:rsidRDefault="00A649EC">
      <w:pPr>
        <w:jc w:val="center"/>
        <w:rPr>
          <w:rFonts w:cs="Arial"/>
          <w:b/>
          <w:bCs/>
          <w:color w:val="0000FF"/>
          <w:sz w:val="28"/>
        </w:rPr>
      </w:pPr>
    </w:p>
    <w:p w14:paraId="5FE16152" w14:textId="77777777" w:rsidR="00A649EC" w:rsidRDefault="00A649EC">
      <w:pPr>
        <w:jc w:val="center"/>
        <w:rPr>
          <w:rFonts w:cs="Arial"/>
          <w:b/>
          <w:bCs/>
          <w:color w:val="0000FF"/>
          <w:sz w:val="28"/>
        </w:rPr>
      </w:pPr>
    </w:p>
    <w:p w14:paraId="645F7E26" w14:textId="77777777" w:rsidR="00A649EC" w:rsidRDefault="00A649EC">
      <w:pPr>
        <w:jc w:val="center"/>
        <w:rPr>
          <w:rFonts w:cs="Arial"/>
          <w:b/>
          <w:bCs/>
          <w:color w:val="0000FF"/>
          <w:sz w:val="28"/>
        </w:rPr>
      </w:pPr>
    </w:p>
    <w:p w14:paraId="3E775F35" w14:textId="77777777" w:rsidR="00A649EC" w:rsidRDefault="00A649EC">
      <w:pPr>
        <w:tabs>
          <w:tab w:val="left" w:pos="3210"/>
        </w:tabs>
        <w:rPr>
          <w:rFonts w:cs="Arial"/>
        </w:rPr>
      </w:pPr>
    </w:p>
    <w:p w14:paraId="048C4136" w14:textId="77777777" w:rsidR="00A649EC" w:rsidRDefault="00A649EC">
      <w:pPr>
        <w:tabs>
          <w:tab w:val="left" w:pos="3210"/>
        </w:tabs>
        <w:rPr>
          <w:rFonts w:cs="Arial"/>
          <w:color w:val="0000FF"/>
        </w:rPr>
      </w:pPr>
    </w:p>
    <w:p w14:paraId="5FC48E3B" w14:textId="77777777" w:rsidR="00A649EC" w:rsidRDefault="00A649EC" w:rsidP="00A649EC">
      <w:pPr>
        <w:pageBreakBefore/>
        <w:tabs>
          <w:tab w:val="left" w:pos="4320"/>
          <w:tab w:val="right" w:pos="8820"/>
        </w:tabs>
        <w:spacing w:after="0"/>
        <w:jc w:val="center"/>
        <w:rPr>
          <w:rFonts w:cs="Arial"/>
          <w:b/>
          <w:bCs/>
          <w:sz w:val="36"/>
          <w:szCs w:val="36"/>
        </w:rPr>
      </w:pPr>
      <w:r>
        <w:rPr>
          <w:rFonts w:cs="Arial"/>
          <w:b/>
          <w:bCs/>
          <w:sz w:val="36"/>
          <w:szCs w:val="36"/>
        </w:rPr>
        <w:lastRenderedPageBreak/>
        <w:t>Changes</w:t>
      </w:r>
    </w:p>
    <w:p w14:paraId="1291525D" w14:textId="77777777" w:rsidR="00A649EC" w:rsidRDefault="00A649EC" w:rsidP="00A649EC">
      <w:pPr>
        <w:tabs>
          <w:tab w:val="left" w:pos="4320"/>
          <w:tab w:val="right" w:pos="8820"/>
        </w:tabs>
        <w:spacing w:after="0"/>
        <w:jc w:val="center"/>
        <w:rPr>
          <w:rFonts w:cs="Arial"/>
          <w:b/>
          <w:bCs/>
          <w:sz w:val="36"/>
          <w:szCs w:val="36"/>
        </w:rPr>
      </w:pPr>
    </w:p>
    <w:tbl>
      <w:tblPr>
        <w:tblW w:w="0" w:type="auto"/>
        <w:jc w:val="center"/>
        <w:tblLayout w:type="fixed"/>
        <w:tblCellMar>
          <w:left w:w="120" w:type="dxa"/>
          <w:right w:w="120" w:type="dxa"/>
        </w:tblCellMar>
        <w:tblLook w:val="0000" w:firstRow="0" w:lastRow="0" w:firstColumn="0" w:lastColumn="0" w:noHBand="0" w:noVBand="0"/>
      </w:tblPr>
      <w:tblGrid>
        <w:gridCol w:w="1065"/>
        <w:gridCol w:w="6420"/>
        <w:gridCol w:w="1605"/>
        <w:gridCol w:w="1422"/>
      </w:tblGrid>
      <w:tr w:rsidR="00A649EC" w14:paraId="3F2E50B9" w14:textId="77777777">
        <w:trPr>
          <w:trHeight w:val="427"/>
          <w:jc w:val="center"/>
        </w:trPr>
        <w:tc>
          <w:tcPr>
            <w:tcW w:w="1065" w:type="dxa"/>
            <w:tcBorders>
              <w:top w:val="single" w:sz="4" w:space="0" w:color="000000"/>
              <w:left w:val="single" w:sz="4" w:space="0" w:color="000000"/>
              <w:bottom w:val="single" w:sz="4" w:space="0" w:color="000000"/>
            </w:tcBorders>
            <w:vAlign w:val="center"/>
          </w:tcPr>
          <w:p w14:paraId="6C1186F5" w14:textId="77777777" w:rsidR="00A649EC" w:rsidRDefault="00A649EC">
            <w:pPr>
              <w:widowControl w:val="0"/>
              <w:tabs>
                <w:tab w:val="left" w:pos="5940"/>
              </w:tabs>
              <w:snapToGrid w:val="0"/>
              <w:spacing w:after="0"/>
              <w:rPr>
                <w:rFonts w:cs="Arial"/>
                <w:b/>
                <w:bCs/>
              </w:rPr>
            </w:pPr>
            <w:r>
              <w:rPr>
                <w:rFonts w:cs="Arial"/>
                <w:b/>
                <w:bCs/>
              </w:rPr>
              <w:t>Version</w:t>
            </w:r>
          </w:p>
        </w:tc>
        <w:tc>
          <w:tcPr>
            <w:tcW w:w="6420" w:type="dxa"/>
            <w:tcBorders>
              <w:top w:val="single" w:sz="4" w:space="0" w:color="000000"/>
              <w:left w:val="single" w:sz="4" w:space="0" w:color="000000"/>
              <w:bottom w:val="single" w:sz="4" w:space="0" w:color="000000"/>
            </w:tcBorders>
            <w:vAlign w:val="center"/>
          </w:tcPr>
          <w:p w14:paraId="777368A6" w14:textId="77777777" w:rsidR="00A649EC" w:rsidRDefault="00A649EC">
            <w:pPr>
              <w:snapToGrid w:val="0"/>
              <w:spacing w:after="0"/>
              <w:jc w:val="center"/>
              <w:rPr>
                <w:b/>
                <w:bCs/>
              </w:rPr>
            </w:pPr>
            <w:r>
              <w:rPr>
                <w:b/>
                <w:bCs/>
              </w:rPr>
              <w:t>Description of Change</w:t>
            </w:r>
          </w:p>
        </w:tc>
        <w:tc>
          <w:tcPr>
            <w:tcW w:w="1605" w:type="dxa"/>
            <w:tcBorders>
              <w:top w:val="single" w:sz="4" w:space="0" w:color="000000"/>
              <w:left w:val="single" w:sz="4" w:space="0" w:color="000000"/>
              <w:bottom w:val="single" w:sz="4" w:space="0" w:color="000000"/>
            </w:tcBorders>
            <w:vAlign w:val="center"/>
          </w:tcPr>
          <w:p w14:paraId="2182AE0E" w14:textId="77777777" w:rsidR="00A649EC" w:rsidRDefault="00A649EC">
            <w:pPr>
              <w:snapToGrid w:val="0"/>
              <w:spacing w:after="0"/>
              <w:jc w:val="center"/>
              <w:rPr>
                <w:b/>
                <w:bCs/>
              </w:rPr>
            </w:pPr>
            <w:r>
              <w:rPr>
                <w:b/>
                <w:bCs/>
              </w:rPr>
              <w:t>Approved by</w:t>
            </w:r>
          </w:p>
        </w:tc>
        <w:tc>
          <w:tcPr>
            <w:tcW w:w="1422" w:type="dxa"/>
            <w:tcBorders>
              <w:top w:val="single" w:sz="4" w:space="0" w:color="000000"/>
              <w:left w:val="single" w:sz="4" w:space="0" w:color="000000"/>
              <w:bottom w:val="single" w:sz="4" w:space="0" w:color="000000"/>
              <w:right w:val="single" w:sz="4" w:space="0" w:color="000000"/>
            </w:tcBorders>
            <w:vAlign w:val="center"/>
          </w:tcPr>
          <w:p w14:paraId="2D5C0B68" w14:textId="77777777" w:rsidR="00A649EC" w:rsidRDefault="00A649EC">
            <w:pPr>
              <w:snapToGrid w:val="0"/>
              <w:spacing w:after="0"/>
              <w:jc w:val="center"/>
              <w:rPr>
                <w:b/>
                <w:bCs/>
              </w:rPr>
            </w:pPr>
            <w:r>
              <w:rPr>
                <w:b/>
                <w:bCs/>
              </w:rPr>
              <w:t xml:space="preserve">Date </w:t>
            </w:r>
          </w:p>
        </w:tc>
      </w:tr>
      <w:tr w:rsidR="00A649EC" w14:paraId="1389D1D8" w14:textId="77777777">
        <w:trPr>
          <w:trHeight w:hRule="exact" w:val="10005"/>
          <w:jc w:val="center"/>
        </w:trPr>
        <w:tc>
          <w:tcPr>
            <w:tcW w:w="1065" w:type="dxa"/>
            <w:tcBorders>
              <w:top w:val="single" w:sz="4" w:space="0" w:color="000000"/>
              <w:left w:val="single" w:sz="4" w:space="0" w:color="000000"/>
              <w:bottom w:val="single" w:sz="4" w:space="0" w:color="000000"/>
            </w:tcBorders>
          </w:tcPr>
          <w:p w14:paraId="6EDBAF08" w14:textId="77777777" w:rsidR="00A649EC" w:rsidRDefault="00A649EC">
            <w:pPr>
              <w:pStyle w:val="TailoringAdvice"/>
              <w:widowControl w:val="0"/>
              <w:tabs>
                <w:tab w:val="left" w:pos="5940"/>
              </w:tabs>
              <w:snapToGrid w:val="0"/>
              <w:spacing w:after="0"/>
              <w:jc w:val="center"/>
            </w:pPr>
            <w:r>
              <w:t>A</w:t>
            </w:r>
          </w:p>
          <w:p w14:paraId="7CD6C056" w14:textId="77777777" w:rsidR="00A649EC" w:rsidRDefault="00A649EC">
            <w:pPr>
              <w:pStyle w:val="TailoringAdvice"/>
              <w:widowControl w:val="0"/>
              <w:tabs>
                <w:tab w:val="left" w:pos="5940"/>
              </w:tabs>
              <w:snapToGrid w:val="0"/>
              <w:spacing w:after="0"/>
              <w:jc w:val="center"/>
            </w:pPr>
          </w:p>
        </w:tc>
        <w:tc>
          <w:tcPr>
            <w:tcW w:w="6420" w:type="dxa"/>
            <w:tcBorders>
              <w:top w:val="single" w:sz="4" w:space="0" w:color="000000"/>
              <w:left w:val="single" w:sz="4" w:space="0" w:color="000000"/>
              <w:bottom w:val="single" w:sz="4" w:space="0" w:color="000000"/>
            </w:tcBorders>
          </w:tcPr>
          <w:p w14:paraId="559D9BF3" w14:textId="77777777" w:rsidR="00A649EC" w:rsidRDefault="00A649EC">
            <w:pPr>
              <w:pStyle w:val="TailoringAdvice"/>
              <w:widowControl w:val="0"/>
              <w:tabs>
                <w:tab w:val="left" w:pos="5940"/>
              </w:tabs>
              <w:snapToGrid w:val="0"/>
              <w:spacing w:after="0"/>
            </w:pPr>
            <w:r>
              <w:t>Preliminary Draft Version</w:t>
            </w:r>
          </w:p>
          <w:p w14:paraId="1A74AB19" w14:textId="77777777" w:rsidR="00A649EC" w:rsidRDefault="00A649EC">
            <w:pPr>
              <w:pStyle w:val="TailoringAdvice"/>
              <w:widowControl w:val="0"/>
              <w:tabs>
                <w:tab w:val="left" w:pos="5940"/>
              </w:tabs>
              <w:snapToGrid w:val="0"/>
              <w:spacing w:after="0"/>
            </w:pPr>
          </w:p>
        </w:tc>
        <w:tc>
          <w:tcPr>
            <w:tcW w:w="1605" w:type="dxa"/>
            <w:tcBorders>
              <w:top w:val="single" w:sz="4" w:space="0" w:color="000000"/>
              <w:left w:val="single" w:sz="4" w:space="0" w:color="000000"/>
              <w:bottom w:val="single" w:sz="4" w:space="0" w:color="000000"/>
            </w:tcBorders>
          </w:tcPr>
          <w:p w14:paraId="08D48E31" w14:textId="77777777" w:rsidR="00A649EC" w:rsidRDefault="00A649EC">
            <w:pPr>
              <w:pStyle w:val="TailoringAdvice"/>
              <w:snapToGrid w:val="0"/>
              <w:spacing w:after="0"/>
            </w:pPr>
          </w:p>
        </w:tc>
        <w:tc>
          <w:tcPr>
            <w:tcW w:w="1422" w:type="dxa"/>
            <w:tcBorders>
              <w:top w:val="single" w:sz="4" w:space="0" w:color="000000"/>
              <w:left w:val="single" w:sz="4" w:space="0" w:color="000000"/>
              <w:bottom w:val="single" w:sz="4" w:space="0" w:color="000000"/>
              <w:right w:val="single" w:sz="4" w:space="0" w:color="000000"/>
            </w:tcBorders>
          </w:tcPr>
          <w:p w14:paraId="5D5F9270" w14:textId="5BB1B193" w:rsidR="00A649EC" w:rsidRDefault="0036047A">
            <w:pPr>
              <w:widowControl w:val="0"/>
              <w:tabs>
                <w:tab w:val="left" w:pos="5940"/>
              </w:tabs>
              <w:snapToGrid w:val="0"/>
              <w:spacing w:after="0"/>
              <w:rPr>
                <w:rFonts w:cs="Arial"/>
                <w:color w:val="0000FF"/>
              </w:rPr>
            </w:pPr>
            <w:r>
              <w:rPr>
                <w:rFonts w:cs="Arial"/>
                <w:color w:val="0000FF"/>
              </w:rPr>
              <w:t>04/24/2012</w:t>
            </w:r>
          </w:p>
          <w:p w14:paraId="3681CC12" w14:textId="77777777" w:rsidR="00A649EC" w:rsidRDefault="00A649EC">
            <w:pPr>
              <w:widowControl w:val="0"/>
              <w:tabs>
                <w:tab w:val="left" w:pos="5940"/>
              </w:tabs>
              <w:snapToGrid w:val="0"/>
              <w:spacing w:after="0"/>
              <w:rPr>
                <w:rFonts w:cs="Arial"/>
                <w:color w:val="0000FF"/>
              </w:rPr>
            </w:pPr>
          </w:p>
          <w:p w14:paraId="2C7EB245" w14:textId="77777777" w:rsidR="00A649EC" w:rsidRDefault="00A649EC">
            <w:pPr>
              <w:widowControl w:val="0"/>
              <w:tabs>
                <w:tab w:val="left" w:pos="5940"/>
              </w:tabs>
              <w:snapToGrid w:val="0"/>
              <w:spacing w:after="0"/>
              <w:rPr>
                <w:rFonts w:cs="Arial"/>
                <w:color w:val="0000FF"/>
              </w:rPr>
            </w:pPr>
          </w:p>
        </w:tc>
      </w:tr>
    </w:tbl>
    <w:p w14:paraId="2943F79A" w14:textId="77777777" w:rsidR="00A649EC" w:rsidRDefault="00A649EC" w:rsidP="00A649EC"/>
    <w:p w14:paraId="2F7EA843" w14:textId="77777777" w:rsidR="00A649EC" w:rsidRDefault="00A649EC">
      <w:pPr>
        <w:rPr>
          <w:rFonts w:cs="Arial"/>
        </w:rPr>
      </w:pPr>
    </w:p>
    <w:p w14:paraId="2909D999" w14:textId="77777777" w:rsidR="00A649EC" w:rsidRDefault="00A649EC" w:rsidP="00A649EC">
      <w:pPr>
        <w:pageBreakBefore/>
        <w:spacing w:after="60"/>
        <w:jc w:val="center"/>
        <w:rPr>
          <w:rFonts w:cs="Arial"/>
          <w:b/>
          <w:bCs/>
        </w:rPr>
      </w:pPr>
      <w:r>
        <w:rPr>
          <w:rFonts w:cs="Arial"/>
          <w:b/>
          <w:bCs/>
        </w:rPr>
        <w:t>Table of Contents</w:t>
      </w:r>
    </w:p>
    <w:p w14:paraId="79ED9274" w14:textId="77777777" w:rsidR="00A649EC" w:rsidRDefault="00A649EC" w:rsidP="00A649EC">
      <w:pPr>
        <w:pageBreakBefore/>
        <w:spacing w:after="60"/>
        <w:rPr>
          <w:rFonts w:cs="Arial"/>
          <w:b/>
          <w:bCs/>
        </w:rPr>
        <w:sectPr w:rsidR="00A649EC" w:rsidSect="00A649EC">
          <w:headerReference w:type="default" r:id="rId8"/>
          <w:footerReference w:type="default" r:id="rId9"/>
          <w:headerReference w:type="first" r:id="rId10"/>
          <w:footerReference w:type="first" r:id="rId11"/>
          <w:footnotePr>
            <w:pos w:val="beneathText"/>
          </w:footnotePr>
          <w:pgSz w:w="12240" w:h="15840"/>
          <w:pgMar w:top="1440" w:right="1440" w:bottom="1440" w:left="1440" w:header="720" w:footer="720" w:gutter="0"/>
          <w:cols w:space="720"/>
          <w:docGrid w:linePitch="360"/>
        </w:sectPr>
      </w:pPr>
    </w:p>
    <w:p w14:paraId="6DF6F5D5" w14:textId="77777777" w:rsidR="00715E93" w:rsidRDefault="00A649EC">
      <w:pPr>
        <w:pStyle w:val="TOC1"/>
        <w:tabs>
          <w:tab w:val="left" w:pos="546"/>
        </w:tabs>
        <w:rPr>
          <w:rFonts w:asciiTheme="minorHAnsi" w:eastAsiaTheme="minorEastAsia" w:hAnsiTheme="minorHAnsi" w:cstheme="minorBidi"/>
          <w:noProof/>
          <w:sz w:val="24"/>
          <w:lang w:eastAsia="ja-JP"/>
        </w:rPr>
      </w:pPr>
      <w:r>
        <w:fldChar w:fldCharType="begin"/>
      </w:r>
      <w:r>
        <w:instrText xml:space="preserve"> TOC \o "1-9" \t "Heading 10;10;Heading 9;9;Heading 8;8;Heading 7;7;Heading 6;6;Heading 5;5;Heading 4;4" </w:instrText>
      </w:r>
      <w:r>
        <w:fldChar w:fldCharType="separate"/>
      </w:r>
      <w:r w:rsidR="00715E93">
        <w:rPr>
          <w:noProof/>
        </w:rPr>
        <w:t>1.0</w:t>
      </w:r>
      <w:r w:rsidR="00715E93">
        <w:rPr>
          <w:rFonts w:asciiTheme="minorHAnsi" w:eastAsiaTheme="minorEastAsia" w:hAnsiTheme="minorHAnsi" w:cstheme="minorBidi"/>
          <w:noProof/>
          <w:sz w:val="24"/>
          <w:lang w:eastAsia="ja-JP"/>
        </w:rPr>
        <w:tab/>
      </w:r>
      <w:r w:rsidR="00715E93">
        <w:rPr>
          <w:noProof/>
        </w:rPr>
        <w:t>Purpose</w:t>
      </w:r>
      <w:r w:rsidR="00715E93">
        <w:rPr>
          <w:noProof/>
        </w:rPr>
        <w:tab/>
      </w:r>
      <w:r w:rsidR="00715E93">
        <w:rPr>
          <w:noProof/>
        </w:rPr>
        <w:fldChar w:fldCharType="begin"/>
      </w:r>
      <w:r w:rsidR="00715E93">
        <w:rPr>
          <w:noProof/>
        </w:rPr>
        <w:instrText xml:space="preserve"> PAGEREF _Toc196897546 \h </w:instrText>
      </w:r>
      <w:r w:rsidR="00715E93">
        <w:rPr>
          <w:noProof/>
        </w:rPr>
      </w:r>
      <w:r w:rsidR="00715E93">
        <w:rPr>
          <w:noProof/>
        </w:rPr>
        <w:fldChar w:fldCharType="separate"/>
      </w:r>
      <w:r w:rsidR="00715E93">
        <w:rPr>
          <w:noProof/>
        </w:rPr>
        <w:t>5</w:t>
      </w:r>
      <w:r w:rsidR="00715E93">
        <w:rPr>
          <w:noProof/>
        </w:rPr>
        <w:fldChar w:fldCharType="end"/>
      </w:r>
    </w:p>
    <w:p w14:paraId="3641D49B"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2.0</w:t>
      </w:r>
      <w:r>
        <w:rPr>
          <w:rFonts w:asciiTheme="minorHAnsi" w:eastAsiaTheme="minorEastAsia" w:hAnsiTheme="minorHAnsi" w:cstheme="minorBidi"/>
          <w:noProof/>
          <w:sz w:val="24"/>
          <w:lang w:eastAsia="ja-JP"/>
        </w:rPr>
        <w:tab/>
      </w:r>
      <w:r>
        <w:rPr>
          <w:noProof/>
        </w:rPr>
        <w:t>Required information</w:t>
      </w:r>
      <w:r>
        <w:rPr>
          <w:noProof/>
        </w:rPr>
        <w:tab/>
      </w:r>
      <w:r>
        <w:rPr>
          <w:noProof/>
        </w:rPr>
        <w:fldChar w:fldCharType="begin"/>
      </w:r>
      <w:r>
        <w:rPr>
          <w:noProof/>
        </w:rPr>
        <w:instrText xml:space="preserve"> PAGEREF _Toc196897547 \h </w:instrText>
      </w:r>
      <w:r>
        <w:rPr>
          <w:noProof/>
        </w:rPr>
      </w:r>
      <w:r>
        <w:rPr>
          <w:noProof/>
        </w:rPr>
        <w:fldChar w:fldCharType="separate"/>
      </w:r>
      <w:r>
        <w:rPr>
          <w:noProof/>
        </w:rPr>
        <w:t>5</w:t>
      </w:r>
      <w:r>
        <w:rPr>
          <w:noProof/>
        </w:rPr>
        <w:fldChar w:fldCharType="end"/>
      </w:r>
    </w:p>
    <w:p w14:paraId="16860B43"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2.1</w:t>
      </w:r>
      <w:r>
        <w:rPr>
          <w:rFonts w:asciiTheme="minorHAnsi" w:eastAsiaTheme="minorEastAsia" w:hAnsiTheme="minorHAnsi" w:cstheme="minorBidi"/>
          <w:noProof/>
          <w:sz w:val="24"/>
          <w:lang w:eastAsia="ja-JP"/>
        </w:rPr>
        <w:tab/>
      </w:r>
      <w:r>
        <w:rPr>
          <w:noProof/>
        </w:rPr>
        <w:t>Mission</w:t>
      </w:r>
      <w:r>
        <w:rPr>
          <w:noProof/>
        </w:rPr>
        <w:tab/>
      </w:r>
      <w:r>
        <w:rPr>
          <w:noProof/>
        </w:rPr>
        <w:fldChar w:fldCharType="begin"/>
      </w:r>
      <w:r>
        <w:rPr>
          <w:noProof/>
        </w:rPr>
        <w:instrText xml:space="preserve"> PAGEREF _Toc196897548 \h </w:instrText>
      </w:r>
      <w:r>
        <w:rPr>
          <w:noProof/>
        </w:rPr>
      </w:r>
      <w:r>
        <w:rPr>
          <w:noProof/>
        </w:rPr>
        <w:fldChar w:fldCharType="separate"/>
      </w:r>
      <w:r>
        <w:rPr>
          <w:noProof/>
        </w:rPr>
        <w:t>5</w:t>
      </w:r>
      <w:r>
        <w:rPr>
          <w:noProof/>
        </w:rPr>
        <w:fldChar w:fldCharType="end"/>
      </w:r>
    </w:p>
    <w:p w14:paraId="2F6AD1B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2.1.1</w:t>
      </w:r>
      <w:r>
        <w:rPr>
          <w:rFonts w:asciiTheme="minorHAnsi" w:eastAsiaTheme="minorEastAsia" w:hAnsiTheme="minorHAnsi" w:cstheme="minorBidi"/>
          <w:noProof/>
          <w:sz w:val="24"/>
          <w:szCs w:val="24"/>
          <w:lang w:eastAsia="ja-JP"/>
        </w:rPr>
        <w:tab/>
      </w:r>
      <w:r>
        <w:rPr>
          <w:noProof/>
        </w:rPr>
        <w:t>Mission name</w:t>
      </w:r>
      <w:r>
        <w:rPr>
          <w:noProof/>
        </w:rPr>
        <w:tab/>
      </w:r>
      <w:r>
        <w:rPr>
          <w:noProof/>
        </w:rPr>
        <w:fldChar w:fldCharType="begin"/>
      </w:r>
      <w:r>
        <w:rPr>
          <w:noProof/>
        </w:rPr>
        <w:instrText xml:space="preserve"> PAGEREF _Toc196897549 \h </w:instrText>
      </w:r>
      <w:r>
        <w:rPr>
          <w:noProof/>
        </w:rPr>
      </w:r>
      <w:r>
        <w:rPr>
          <w:noProof/>
        </w:rPr>
        <w:fldChar w:fldCharType="separate"/>
      </w:r>
      <w:r>
        <w:rPr>
          <w:noProof/>
        </w:rPr>
        <w:t>5</w:t>
      </w:r>
      <w:r>
        <w:rPr>
          <w:noProof/>
        </w:rPr>
        <w:fldChar w:fldCharType="end"/>
      </w:r>
    </w:p>
    <w:p w14:paraId="2FFC6B8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2.1.2</w:t>
      </w:r>
      <w:r>
        <w:rPr>
          <w:rFonts w:asciiTheme="minorHAnsi" w:eastAsiaTheme="minorEastAsia" w:hAnsiTheme="minorHAnsi" w:cstheme="minorBidi"/>
          <w:noProof/>
          <w:sz w:val="24"/>
          <w:szCs w:val="24"/>
          <w:lang w:eastAsia="ja-JP"/>
        </w:rPr>
        <w:tab/>
      </w:r>
      <w:r>
        <w:rPr>
          <w:noProof/>
        </w:rPr>
        <w:t>Mission root directory</w:t>
      </w:r>
      <w:r>
        <w:rPr>
          <w:noProof/>
        </w:rPr>
        <w:tab/>
      </w:r>
      <w:r>
        <w:rPr>
          <w:noProof/>
        </w:rPr>
        <w:fldChar w:fldCharType="begin"/>
      </w:r>
      <w:r>
        <w:rPr>
          <w:noProof/>
        </w:rPr>
        <w:instrText xml:space="preserve"> PAGEREF _Toc196897550 \h </w:instrText>
      </w:r>
      <w:r>
        <w:rPr>
          <w:noProof/>
        </w:rPr>
      </w:r>
      <w:r>
        <w:rPr>
          <w:noProof/>
        </w:rPr>
        <w:fldChar w:fldCharType="separate"/>
      </w:r>
      <w:r>
        <w:rPr>
          <w:noProof/>
        </w:rPr>
        <w:t>5</w:t>
      </w:r>
      <w:r>
        <w:rPr>
          <w:noProof/>
        </w:rPr>
        <w:fldChar w:fldCharType="end"/>
      </w:r>
    </w:p>
    <w:p w14:paraId="01B5817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2.2</w:t>
      </w:r>
      <w:r>
        <w:rPr>
          <w:rFonts w:asciiTheme="minorHAnsi" w:eastAsiaTheme="minorEastAsia" w:hAnsiTheme="minorHAnsi" w:cstheme="minorBidi"/>
          <w:noProof/>
          <w:sz w:val="24"/>
          <w:lang w:eastAsia="ja-JP"/>
        </w:rPr>
        <w:tab/>
      </w:r>
      <w:r>
        <w:rPr>
          <w:noProof/>
        </w:rPr>
        <w:t>Satellite</w:t>
      </w:r>
      <w:r>
        <w:rPr>
          <w:noProof/>
        </w:rPr>
        <w:tab/>
      </w:r>
      <w:r>
        <w:rPr>
          <w:noProof/>
        </w:rPr>
        <w:fldChar w:fldCharType="begin"/>
      </w:r>
      <w:r>
        <w:rPr>
          <w:noProof/>
        </w:rPr>
        <w:instrText xml:space="preserve"> PAGEREF _Toc196897551 \h </w:instrText>
      </w:r>
      <w:r>
        <w:rPr>
          <w:noProof/>
        </w:rPr>
      </w:r>
      <w:r>
        <w:rPr>
          <w:noProof/>
        </w:rPr>
        <w:fldChar w:fldCharType="separate"/>
      </w:r>
      <w:r>
        <w:rPr>
          <w:noProof/>
        </w:rPr>
        <w:t>5</w:t>
      </w:r>
      <w:r>
        <w:rPr>
          <w:noProof/>
        </w:rPr>
        <w:fldChar w:fldCharType="end"/>
      </w:r>
    </w:p>
    <w:p w14:paraId="2B349C4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2.2.1</w:t>
      </w:r>
      <w:r>
        <w:rPr>
          <w:rFonts w:asciiTheme="minorHAnsi" w:eastAsiaTheme="minorEastAsia" w:hAnsiTheme="minorHAnsi" w:cstheme="minorBidi"/>
          <w:noProof/>
          <w:sz w:val="24"/>
          <w:szCs w:val="24"/>
          <w:lang w:eastAsia="ja-JP"/>
        </w:rPr>
        <w:tab/>
      </w:r>
      <w:r>
        <w:rPr>
          <w:noProof/>
        </w:rPr>
        <w:t>Satellite Name</w:t>
      </w:r>
      <w:r>
        <w:rPr>
          <w:noProof/>
        </w:rPr>
        <w:tab/>
      </w:r>
      <w:r>
        <w:rPr>
          <w:noProof/>
        </w:rPr>
        <w:fldChar w:fldCharType="begin"/>
      </w:r>
      <w:r>
        <w:rPr>
          <w:noProof/>
        </w:rPr>
        <w:instrText xml:space="preserve"> PAGEREF _Toc196897552 \h </w:instrText>
      </w:r>
      <w:r>
        <w:rPr>
          <w:noProof/>
        </w:rPr>
      </w:r>
      <w:r>
        <w:rPr>
          <w:noProof/>
        </w:rPr>
        <w:fldChar w:fldCharType="separate"/>
      </w:r>
      <w:r>
        <w:rPr>
          <w:noProof/>
        </w:rPr>
        <w:t>5</w:t>
      </w:r>
      <w:r>
        <w:rPr>
          <w:noProof/>
        </w:rPr>
        <w:fldChar w:fldCharType="end"/>
      </w:r>
    </w:p>
    <w:p w14:paraId="1C5B4448"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2.3</w:t>
      </w:r>
      <w:r>
        <w:rPr>
          <w:rFonts w:asciiTheme="minorHAnsi" w:eastAsiaTheme="minorEastAsia" w:hAnsiTheme="minorHAnsi" w:cstheme="minorBidi"/>
          <w:noProof/>
          <w:sz w:val="24"/>
          <w:lang w:eastAsia="ja-JP"/>
        </w:rPr>
        <w:tab/>
      </w:r>
      <w:r>
        <w:rPr>
          <w:noProof/>
        </w:rPr>
        <w:t>Instrument</w:t>
      </w:r>
      <w:r>
        <w:rPr>
          <w:noProof/>
        </w:rPr>
        <w:tab/>
      </w:r>
      <w:r>
        <w:rPr>
          <w:noProof/>
        </w:rPr>
        <w:fldChar w:fldCharType="begin"/>
      </w:r>
      <w:r>
        <w:rPr>
          <w:noProof/>
        </w:rPr>
        <w:instrText xml:space="preserve"> PAGEREF _Toc196897553 \h </w:instrText>
      </w:r>
      <w:r>
        <w:rPr>
          <w:noProof/>
        </w:rPr>
      </w:r>
      <w:r>
        <w:rPr>
          <w:noProof/>
        </w:rPr>
        <w:fldChar w:fldCharType="separate"/>
      </w:r>
      <w:r>
        <w:rPr>
          <w:noProof/>
        </w:rPr>
        <w:t>5</w:t>
      </w:r>
      <w:r>
        <w:rPr>
          <w:noProof/>
        </w:rPr>
        <w:fldChar w:fldCharType="end"/>
      </w:r>
    </w:p>
    <w:p w14:paraId="7457406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2.3.1</w:t>
      </w:r>
      <w:r>
        <w:rPr>
          <w:rFonts w:asciiTheme="minorHAnsi" w:eastAsiaTheme="minorEastAsia" w:hAnsiTheme="minorHAnsi" w:cstheme="minorBidi"/>
          <w:noProof/>
          <w:sz w:val="24"/>
          <w:szCs w:val="24"/>
          <w:lang w:eastAsia="ja-JP"/>
        </w:rPr>
        <w:tab/>
      </w:r>
      <w:r>
        <w:rPr>
          <w:noProof/>
        </w:rPr>
        <w:t>Instrument name</w:t>
      </w:r>
      <w:r>
        <w:rPr>
          <w:noProof/>
        </w:rPr>
        <w:tab/>
      </w:r>
      <w:r>
        <w:rPr>
          <w:noProof/>
        </w:rPr>
        <w:fldChar w:fldCharType="begin"/>
      </w:r>
      <w:r>
        <w:rPr>
          <w:noProof/>
        </w:rPr>
        <w:instrText xml:space="preserve"> PAGEREF _Toc196897554 \h </w:instrText>
      </w:r>
      <w:r>
        <w:rPr>
          <w:noProof/>
        </w:rPr>
      </w:r>
      <w:r>
        <w:rPr>
          <w:noProof/>
        </w:rPr>
        <w:fldChar w:fldCharType="separate"/>
      </w:r>
      <w:r>
        <w:rPr>
          <w:noProof/>
        </w:rPr>
        <w:t>5</w:t>
      </w:r>
      <w:r>
        <w:rPr>
          <w:noProof/>
        </w:rPr>
        <w:fldChar w:fldCharType="end"/>
      </w:r>
    </w:p>
    <w:p w14:paraId="524E2C0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2.4</w:t>
      </w:r>
      <w:r>
        <w:rPr>
          <w:rFonts w:asciiTheme="minorHAnsi" w:eastAsiaTheme="minorEastAsia" w:hAnsiTheme="minorHAnsi" w:cstheme="minorBidi"/>
          <w:noProof/>
          <w:sz w:val="24"/>
          <w:lang w:eastAsia="ja-JP"/>
        </w:rPr>
        <w:tab/>
      </w:r>
      <w:r>
        <w:rPr>
          <w:noProof/>
        </w:rPr>
        <w:t>Product</w:t>
      </w:r>
      <w:r>
        <w:rPr>
          <w:noProof/>
        </w:rPr>
        <w:tab/>
      </w:r>
      <w:r>
        <w:rPr>
          <w:noProof/>
        </w:rPr>
        <w:fldChar w:fldCharType="begin"/>
      </w:r>
      <w:r>
        <w:rPr>
          <w:noProof/>
        </w:rPr>
        <w:instrText xml:space="preserve"> PAGEREF _Toc196897555 \h </w:instrText>
      </w:r>
      <w:r>
        <w:rPr>
          <w:noProof/>
        </w:rPr>
      </w:r>
      <w:r>
        <w:rPr>
          <w:noProof/>
        </w:rPr>
        <w:fldChar w:fldCharType="separate"/>
      </w:r>
      <w:r>
        <w:rPr>
          <w:noProof/>
        </w:rPr>
        <w:t>5</w:t>
      </w:r>
      <w:r>
        <w:rPr>
          <w:noProof/>
        </w:rPr>
        <w:fldChar w:fldCharType="end"/>
      </w:r>
    </w:p>
    <w:p w14:paraId="1BFC9B9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2.4.1</w:t>
      </w:r>
      <w:r>
        <w:rPr>
          <w:rFonts w:asciiTheme="minorHAnsi" w:eastAsiaTheme="minorEastAsia" w:hAnsiTheme="minorHAnsi" w:cstheme="minorBidi"/>
          <w:noProof/>
          <w:sz w:val="24"/>
          <w:szCs w:val="24"/>
          <w:lang w:eastAsia="ja-JP"/>
        </w:rPr>
        <w:tab/>
      </w:r>
      <w:r>
        <w:rPr>
          <w:noProof/>
        </w:rPr>
        <w:t>Product name</w:t>
      </w:r>
      <w:r>
        <w:rPr>
          <w:noProof/>
        </w:rPr>
        <w:tab/>
      </w:r>
      <w:r>
        <w:rPr>
          <w:noProof/>
        </w:rPr>
        <w:fldChar w:fldCharType="begin"/>
      </w:r>
      <w:r>
        <w:rPr>
          <w:noProof/>
        </w:rPr>
        <w:instrText xml:space="preserve"> PAGEREF _Toc196897556 \h </w:instrText>
      </w:r>
      <w:r>
        <w:rPr>
          <w:noProof/>
        </w:rPr>
      </w:r>
      <w:r>
        <w:rPr>
          <w:noProof/>
        </w:rPr>
        <w:fldChar w:fldCharType="separate"/>
      </w:r>
      <w:r>
        <w:rPr>
          <w:noProof/>
        </w:rPr>
        <w:t>6</w:t>
      </w:r>
      <w:r>
        <w:rPr>
          <w:noProof/>
        </w:rPr>
        <w:fldChar w:fldCharType="end"/>
      </w:r>
    </w:p>
    <w:p w14:paraId="44EA5B9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_Toc196897557 \h </w:instrText>
      </w:r>
      <w:r>
        <w:rPr>
          <w:noProof/>
        </w:rPr>
      </w:r>
      <w:r>
        <w:rPr>
          <w:noProof/>
        </w:rPr>
        <w:fldChar w:fldCharType="separate"/>
      </w:r>
      <w:r>
        <w:rPr>
          <w:noProof/>
        </w:rPr>
        <w:t>6</w:t>
      </w:r>
      <w:r>
        <w:rPr>
          <w:noProof/>
        </w:rPr>
        <w:fldChar w:fldCharType="end"/>
      </w:r>
    </w:p>
    <w:p w14:paraId="6DC8278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2.4.3</w:t>
      </w:r>
      <w:r>
        <w:rPr>
          <w:rFonts w:asciiTheme="minorHAnsi" w:eastAsiaTheme="minorEastAsia" w:hAnsiTheme="minorHAnsi" w:cstheme="minorBidi"/>
          <w:noProof/>
          <w:sz w:val="24"/>
          <w:szCs w:val="24"/>
          <w:lang w:eastAsia="ja-JP"/>
        </w:rPr>
        <w:tab/>
      </w:r>
      <w:r>
        <w:rPr>
          <w:noProof/>
        </w:rPr>
        <w:t>Format</w:t>
      </w:r>
      <w:r>
        <w:rPr>
          <w:noProof/>
        </w:rPr>
        <w:tab/>
      </w:r>
      <w:r>
        <w:rPr>
          <w:noProof/>
        </w:rPr>
        <w:fldChar w:fldCharType="begin"/>
      </w:r>
      <w:r>
        <w:rPr>
          <w:noProof/>
        </w:rPr>
        <w:instrText xml:space="preserve"> PAGEREF _Toc196897558 \h </w:instrText>
      </w:r>
      <w:r>
        <w:rPr>
          <w:noProof/>
        </w:rPr>
      </w:r>
      <w:r>
        <w:rPr>
          <w:noProof/>
        </w:rPr>
        <w:fldChar w:fldCharType="separate"/>
      </w:r>
      <w:r>
        <w:rPr>
          <w:noProof/>
        </w:rPr>
        <w:t>6</w:t>
      </w:r>
      <w:r>
        <w:rPr>
          <w:noProof/>
        </w:rPr>
        <w:fldChar w:fldCharType="end"/>
      </w:r>
    </w:p>
    <w:p w14:paraId="32A1ACC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2.4.4</w:t>
      </w:r>
      <w:r>
        <w:rPr>
          <w:rFonts w:asciiTheme="minorHAnsi" w:eastAsiaTheme="minorEastAsia" w:hAnsiTheme="minorHAnsi" w:cstheme="minorBidi"/>
          <w:noProof/>
          <w:sz w:val="24"/>
          <w:szCs w:val="24"/>
          <w:lang w:eastAsia="ja-JP"/>
        </w:rPr>
        <w:tab/>
      </w:r>
      <w:r>
        <w:rPr>
          <w:noProof/>
        </w:rPr>
        <w:t>Level</w:t>
      </w:r>
      <w:r>
        <w:rPr>
          <w:noProof/>
        </w:rPr>
        <w:tab/>
      </w:r>
      <w:r>
        <w:rPr>
          <w:noProof/>
        </w:rPr>
        <w:fldChar w:fldCharType="begin"/>
      </w:r>
      <w:r>
        <w:rPr>
          <w:noProof/>
        </w:rPr>
        <w:instrText xml:space="preserve"> PAGEREF _Toc196897559 \h </w:instrText>
      </w:r>
      <w:r>
        <w:rPr>
          <w:noProof/>
        </w:rPr>
      </w:r>
      <w:r>
        <w:rPr>
          <w:noProof/>
        </w:rPr>
        <w:fldChar w:fldCharType="separate"/>
      </w:r>
      <w:r>
        <w:rPr>
          <w:noProof/>
        </w:rPr>
        <w:t>6</w:t>
      </w:r>
      <w:r>
        <w:rPr>
          <w:noProof/>
        </w:rPr>
        <w:fldChar w:fldCharType="end"/>
      </w:r>
    </w:p>
    <w:p w14:paraId="7F6D36DC"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2.5</w:t>
      </w:r>
      <w:r>
        <w:rPr>
          <w:rFonts w:asciiTheme="minorHAnsi" w:eastAsiaTheme="minorEastAsia" w:hAnsiTheme="minorHAnsi" w:cstheme="minorBidi"/>
          <w:noProof/>
          <w:sz w:val="24"/>
          <w:lang w:eastAsia="ja-JP"/>
        </w:rPr>
        <w:tab/>
      </w:r>
      <w:r>
        <w:rPr>
          <w:noProof/>
        </w:rPr>
        <w:t>Process</w:t>
      </w:r>
      <w:r>
        <w:rPr>
          <w:noProof/>
        </w:rPr>
        <w:tab/>
      </w:r>
      <w:r>
        <w:rPr>
          <w:noProof/>
        </w:rPr>
        <w:fldChar w:fldCharType="begin"/>
      </w:r>
      <w:r>
        <w:rPr>
          <w:noProof/>
        </w:rPr>
        <w:instrText xml:space="preserve"> PAGEREF _Toc196897560 \h </w:instrText>
      </w:r>
      <w:r>
        <w:rPr>
          <w:noProof/>
        </w:rPr>
      </w:r>
      <w:r>
        <w:rPr>
          <w:noProof/>
        </w:rPr>
        <w:fldChar w:fldCharType="separate"/>
      </w:r>
      <w:r>
        <w:rPr>
          <w:noProof/>
        </w:rPr>
        <w:t>6</w:t>
      </w:r>
      <w:r>
        <w:rPr>
          <w:noProof/>
        </w:rPr>
        <w:fldChar w:fldCharType="end"/>
      </w:r>
    </w:p>
    <w:p w14:paraId="1BDE9275"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2.5.1</w:t>
      </w:r>
      <w:r>
        <w:rPr>
          <w:rFonts w:asciiTheme="minorHAnsi" w:eastAsiaTheme="minorEastAsia" w:hAnsiTheme="minorHAnsi" w:cstheme="minorBidi"/>
          <w:noProof/>
          <w:sz w:val="24"/>
          <w:szCs w:val="24"/>
          <w:lang w:eastAsia="ja-JP"/>
        </w:rPr>
        <w:tab/>
      </w:r>
      <w:r>
        <w:rPr>
          <w:noProof/>
        </w:rPr>
        <w:t>Process name</w:t>
      </w:r>
      <w:r>
        <w:rPr>
          <w:noProof/>
        </w:rPr>
        <w:tab/>
      </w:r>
      <w:r>
        <w:rPr>
          <w:noProof/>
        </w:rPr>
        <w:fldChar w:fldCharType="begin"/>
      </w:r>
      <w:r>
        <w:rPr>
          <w:noProof/>
        </w:rPr>
        <w:instrText xml:space="preserve"> PAGEREF _Toc196897561 \h </w:instrText>
      </w:r>
      <w:r>
        <w:rPr>
          <w:noProof/>
        </w:rPr>
      </w:r>
      <w:r>
        <w:rPr>
          <w:noProof/>
        </w:rPr>
        <w:fldChar w:fldCharType="separate"/>
      </w:r>
      <w:r>
        <w:rPr>
          <w:noProof/>
        </w:rPr>
        <w:t>6</w:t>
      </w:r>
      <w:r>
        <w:rPr>
          <w:noProof/>
        </w:rPr>
        <w:fldChar w:fldCharType="end"/>
      </w:r>
    </w:p>
    <w:p w14:paraId="44A541C9"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2.5.2</w:t>
      </w:r>
      <w:r>
        <w:rPr>
          <w:rFonts w:asciiTheme="minorHAnsi" w:eastAsiaTheme="minorEastAsia" w:hAnsiTheme="minorHAnsi" w:cstheme="minorBidi"/>
          <w:noProof/>
          <w:sz w:val="24"/>
          <w:szCs w:val="24"/>
          <w:lang w:eastAsia="ja-JP"/>
        </w:rPr>
        <w:tab/>
      </w:r>
      <w:r>
        <w:rPr>
          <w:noProof/>
        </w:rPr>
        <w:t>Output product</w:t>
      </w:r>
      <w:r>
        <w:rPr>
          <w:noProof/>
        </w:rPr>
        <w:tab/>
      </w:r>
      <w:r>
        <w:rPr>
          <w:noProof/>
        </w:rPr>
        <w:fldChar w:fldCharType="begin"/>
      </w:r>
      <w:r>
        <w:rPr>
          <w:noProof/>
        </w:rPr>
        <w:instrText xml:space="preserve"> PAGEREF _Toc196897562 \h </w:instrText>
      </w:r>
      <w:r>
        <w:rPr>
          <w:noProof/>
        </w:rPr>
      </w:r>
      <w:r>
        <w:rPr>
          <w:noProof/>
        </w:rPr>
        <w:fldChar w:fldCharType="separate"/>
      </w:r>
      <w:r>
        <w:rPr>
          <w:noProof/>
        </w:rPr>
        <w:t>7</w:t>
      </w:r>
      <w:r>
        <w:rPr>
          <w:noProof/>
        </w:rPr>
        <w:fldChar w:fldCharType="end"/>
      </w:r>
    </w:p>
    <w:p w14:paraId="12D9871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2.6</w:t>
      </w:r>
      <w:r>
        <w:rPr>
          <w:rFonts w:asciiTheme="minorHAnsi" w:eastAsiaTheme="minorEastAsia" w:hAnsiTheme="minorHAnsi" w:cstheme="minorBidi"/>
          <w:noProof/>
          <w:sz w:val="24"/>
          <w:lang w:eastAsia="ja-JP"/>
        </w:rPr>
        <w:tab/>
      </w:r>
      <w:r>
        <w:rPr>
          <w:noProof/>
        </w:rPr>
        <w:t>Code</w:t>
      </w:r>
      <w:r>
        <w:rPr>
          <w:noProof/>
        </w:rPr>
        <w:tab/>
      </w:r>
      <w:r>
        <w:rPr>
          <w:noProof/>
        </w:rPr>
        <w:fldChar w:fldCharType="begin"/>
      </w:r>
      <w:r>
        <w:rPr>
          <w:noProof/>
        </w:rPr>
        <w:instrText xml:space="preserve"> PAGEREF _Toc196897563 \h </w:instrText>
      </w:r>
      <w:r>
        <w:rPr>
          <w:noProof/>
        </w:rPr>
      </w:r>
      <w:r>
        <w:rPr>
          <w:noProof/>
        </w:rPr>
        <w:fldChar w:fldCharType="separate"/>
      </w:r>
      <w:r>
        <w:rPr>
          <w:noProof/>
        </w:rPr>
        <w:t>7</w:t>
      </w:r>
      <w:r>
        <w:rPr>
          <w:noProof/>
        </w:rPr>
        <w:fldChar w:fldCharType="end"/>
      </w:r>
    </w:p>
    <w:p w14:paraId="3E20A41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_Toc196897564 \h </w:instrText>
      </w:r>
      <w:r>
        <w:rPr>
          <w:noProof/>
        </w:rPr>
      </w:r>
      <w:r>
        <w:rPr>
          <w:noProof/>
        </w:rPr>
        <w:fldChar w:fldCharType="separate"/>
      </w:r>
      <w:r>
        <w:rPr>
          <w:noProof/>
        </w:rPr>
        <w:t>7</w:t>
      </w:r>
      <w:r>
        <w:rPr>
          <w:noProof/>
        </w:rPr>
        <w:fldChar w:fldCharType="end"/>
      </w:r>
    </w:p>
    <w:p w14:paraId="0543262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_Toc196897565 \h </w:instrText>
      </w:r>
      <w:r>
        <w:rPr>
          <w:noProof/>
        </w:rPr>
      </w:r>
      <w:r>
        <w:rPr>
          <w:noProof/>
        </w:rPr>
        <w:fldChar w:fldCharType="separate"/>
      </w:r>
      <w:r>
        <w:rPr>
          <w:noProof/>
        </w:rPr>
        <w:t>7</w:t>
      </w:r>
      <w:r>
        <w:rPr>
          <w:noProof/>
        </w:rPr>
        <w:fldChar w:fldCharType="end"/>
      </w:r>
    </w:p>
    <w:p w14:paraId="7C1B50F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2.6.3</w:t>
      </w:r>
      <w:r>
        <w:rPr>
          <w:rFonts w:asciiTheme="minorHAnsi" w:eastAsiaTheme="minorEastAsia" w:hAnsiTheme="minorHAnsi" w:cstheme="minorBidi"/>
          <w:noProof/>
          <w:sz w:val="24"/>
          <w:szCs w:val="24"/>
          <w:lang w:eastAsia="ja-JP"/>
        </w:rPr>
        <w:tab/>
      </w:r>
      <w:r>
        <w:rPr>
          <w:noProof/>
        </w:rPr>
        <w:t>Start date</w:t>
      </w:r>
      <w:r>
        <w:rPr>
          <w:noProof/>
        </w:rPr>
        <w:tab/>
      </w:r>
      <w:r>
        <w:rPr>
          <w:noProof/>
        </w:rPr>
        <w:fldChar w:fldCharType="begin"/>
      </w:r>
      <w:r>
        <w:rPr>
          <w:noProof/>
        </w:rPr>
        <w:instrText xml:space="preserve"> PAGEREF _Toc196897566 \h </w:instrText>
      </w:r>
      <w:r>
        <w:rPr>
          <w:noProof/>
        </w:rPr>
      </w:r>
      <w:r>
        <w:rPr>
          <w:noProof/>
        </w:rPr>
        <w:fldChar w:fldCharType="separate"/>
      </w:r>
      <w:r>
        <w:rPr>
          <w:noProof/>
        </w:rPr>
        <w:t>7</w:t>
      </w:r>
      <w:r>
        <w:rPr>
          <w:noProof/>
        </w:rPr>
        <w:fldChar w:fldCharType="end"/>
      </w:r>
    </w:p>
    <w:p w14:paraId="3EFD6F9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2.6.4</w:t>
      </w:r>
      <w:r>
        <w:rPr>
          <w:rFonts w:asciiTheme="minorHAnsi" w:eastAsiaTheme="minorEastAsia" w:hAnsiTheme="minorHAnsi" w:cstheme="minorBidi"/>
          <w:noProof/>
          <w:sz w:val="24"/>
          <w:szCs w:val="24"/>
          <w:lang w:eastAsia="ja-JP"/>
        </w:rPr>
        <w:tab/>
      </w:r>
      <w:r>
        <w:rPr>
          <w:noProof/>
        </w:rPr>
        <w:t>Stop date</w:t>
      </w:r>
      <w:r>
        <w:rPr>
          <w:noProof/>
        </w:rPr>
        <w:tab/>
      </w:r>
      <w:r>
        <w:rPr>
          <w:noProof/>
        </w:rPr>
        <w:fldChar w:fldCharType="begin"/>
      </w:r>
      <w:r>
        <w:rPr>
          <w:noProof/>
        </w:rPr>
        <w:instrText xml:space="preserve"> PAGEREF _Toc196897567 \h </w:instrText>
      </w:r>
      <w:r>
        <w:rPr>
          <w:noProof/>
        </w:rPr>
      </w:r>
      <w:r>
        <w:rPr>
          <w:noProof/>
        </w:rPr>
        <w:fldChar w:fldCharType="separate"/>
      </w:r>
      <w:r>
        <w:rPr>
          <w:noProof/>
        </w:rPr>
        <w:t>7</w:t>
      </w:r>
      <w:r>
        <w:rPr>
          <w:noProof/>
        </w:rPr>
        <w:fldChar w:fldCharType="end"/>
      </w:r>
    </w:p>
    <w:p w14:paraId="1BAFC54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2.6.5</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_Toc196897568 \h </w:instrText>
      </w:r>
      <w:r>
        <w:rPr>
          <w:noProof/>
        </w:rPr>
      </w:r>
      <w:r>
        <w:rPr>
          <w:noProof/>
        </w:rPr>
        <w:fldChar w:fldCharType="separate"/>
      </w:r>
      <w:r>
        <w:rPr>
          <w:noProof/>
        </w:rPr>
        <w:t>7</w:t>
      </w:r>
      <w:r>
        <w:rPr>
          <w:noProof/>
        </w:rPr>
        <w:fldChar w:fldCharType="end"/>
      </w:r>
    </w:p>
    <w:p w14:paraId="412F4C0B"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2.6.6</w:t>
      </w:r>
      <w:r>
        <w:rPr>
          <w:rFonts w:asciiTheme="minorHAnsi" w:eastAsiaTheme="minorEastAsia" w:hAnsiTheme="minorHAnsi" w:cstheme="minorBidi"/>
          <w:noProof/>
          <w:sz w:val="24"/>
          <w:szCs w:val="24"/>
          <w:lang w:eastAsia="ja-JP"/>
        </w:rPr>
        <w:tab/>
      </w:r>
      <w:r>
        <w:rPr>
          <w:noProof/>
        </w:rPr>
        <w:t>Process</w:t>
      </w:r>
      <w:r>
        <w:rPr>
          <w:noProof/>
        </w:rPr>
        <w:tab/>
      </w:r>
      <w:r>
        <w:rPr>
          <w:noProof/>
        </w:rPr>
        <w:fldChar w:fldCharType="begin"/>
      </w:r>
      <w:r>
        <w:rPr>
          <w:noProof/>
        </w:rPr>
        <w:instrText xml:space="preserve"> PAGEREF _Toc196897569 \h </w:instrText>
      </w:r>
      <w:r>
        <w:rPr>
          <w:noProof/>
        </w:rPr>
      </w:r>
      <w:r>
        <w:rPr>
          <w:noProof/>
        </w:rPr>
        <w:fldChar w:fldCharType="separate"/>
      </w:r>
      <w:r>
        <w:rPr>
          <w:noProof/>
        </w:rPr>
        <w:t>7</w:t>
      </w:r>
      <w:r>
        <w:rPr>
          <w:noProof/>
        </w:rPr>
        <w:fldChar w:fldCharType="end"/>
      </w:r>
    </w:p>
    <w:p w14:paraId="4E851E6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2.6.7</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_Toc196897570 \h </w:instrText>
      </w:r>
      <w:r>
        <w:rPr>
          <w:noProof/>
        </w:rPr>
      </w:r>
      <w:r>
        <w:rPr>
          <w:noProof/>
        </w:rPr>
        <w:fldChar w:fldCharType="separate"/>
      </w:r>
      <w:r>
        <w:rPr>
          <w:noProof/>
        </w:rPr>
        <w:t>7</w:t>
      </w:r>
      <w:r>
        <w:rPr>
          <w:noProof/>
        </w:rPr>
        <w:fldChar w:fldCharType="end"/>
      </w:r>
    </w:p>
    <w:p w14:paraId="63EB6E04"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2.6.8</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_Toc196897571 \h </w:instrText>
      </w:r>
      <w:r>
        <w:rPr>
          <w:noProof/>
        </w:rPr>
      </w:r>
      <w:r>
        <w:rPr>
          <w:noProof/>
        </w:rPr>
        <w:fldChar w:fldCharType="separate"/>
      </w:r>
      <w:r>
        <w:rPr>
          <w:noProof/>
        </w:rPr>
        <w:t>7</w:t>
      </w:r>
      <w:r>
        <w:rPr>
          <w:noProof/>
        </w:rPr>
        <w:fldChar w:fldCharType="end"/>
      </w:r>
    </w:p>
    <w:p w14:paraId="59E8762E"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2.6.9</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_Toc196897572 \h </w:instrText>
      </w:r>
      <w:r>
        <w:rPr>
          <w:noProof/>
        </w:rPr>
      </w:r>
      <w:r>
        <w:rPr>
          <w:noProof/>
        </w:rPr>
        <w:fldChar w:fldCharType="separate"/>
      </w:r>
      <w:r>
        <w:rPr>
          <w:noProof/>
        </w:rPr>
        <w:t>7</w:t>
      </w:r>
      <w:r>
        <w:rPr>
          <w:noProof/>
        </w:rPr>
        <w:fldChar w:fldCharType="end"/>
      </w:r>
    </w:p>
    <w:p w14:paraId="460A9DAD"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2.6.10</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_Toc196897573 \h </w:instrText>
      </w:r>
      <w:r>
        <w:rPr>
          <w:noProof/>
        </w:rPr>
      </w:r>
      <w:r>
        <w:rPr>
          <w:noProof/>
        </w:rPr>
        <w:fldChar w:fldCharType="separate"/>
      </w:r>
      <w:r>
        <w:rPr>
          <w:noProof/>
        </w:rPr>
        <w:t>8</w:t>
      </w:r>
      <w:r>
        <w:rPr>
          <w:noProof/>
        </w:rPr>
        <w:fldChar w:fldCharType="end"/>
      </w:r>
    </w:p>
    <w:p w14:paraId="204FBCF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2.6.11</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_Toc196897574 \h </w:instrText>
      </w:r>
      <w:r>
        <w:rPr>
          <w:noProof/>
        </w:rPr>
      </w:r>
      <w:r>
        <w:rPr>
          <w:noProof/>
        </w:rPr>
        <w:fldChar w:fldCharType="separate"/>
      </w:r>
      <w:r>
        <w:rPr>
          <w:noProof/>
        </w:rPr>
        <w:t>8</w:t>
      </w:r>
      <w:r>
        <w:rPr>
          <w:noProof/>
        </w:rPr>
        <w:fldChar w:fldCharType="end"/>
      </w:r>
    </w:p>
    <w:p w14:paraId="2E10C4F1"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2.6.12</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_Toc196897575 \h </w:instrText>
      </w:r>
      <w:r>
        <w:rPr>
          <w:noProof/>
        </w:rPr>
      </w:r>
      <w:r>
        <w:rPr>
          <w:noProof/>
        </w:rPr>
        <w:fldChar w:fldCharType="separate"/>
      </w:r>
      <w:r>
        <w:rPr>
          <w:noProof/>
        </w:rPr>
        <w:t>8</w:t>
      </w:r>
      <w:r>
        <w:rPr>
          <w:noProof/>
        </w:rPr>
        <w:fldChar w:fldCharType="end"/>
      </w:r>
    </w:p>
    <w:p w14:paraId="54602565"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2.6.13</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_Toc196897576 \h </w:instrText>
      </w:r>
      <w:r>
        <w:rPr>
          <w:noProof/>
        </w:rPr>
      </w:r>
      <w:r>
        <w:rPr>
          <w:noProof/>
        </w:rPr>
        <w:fldChar w:fldCharType="separate"/>
      </w:r>
      <w:r>
        <w:rPr>
          <w:noProof/>
        </w:rPr>
        <w:t>8</w:t>
      </w:r>
      <w:r>
        <w:rPr>
          <w:noProof/>
        </w:rPr>
        <w:fldChar w:fldCharType="end"/>
      </w:r>
    </w:p>
    <w:p w14:paraId="0787775A" w14:textId="77777777" w:rsidR="00715E93" w:rsidRDefault="00715E93">
      <w:pPr>
        <w:pStyle w:val="TOC2"/>
        <w:tabs>
          <w:tab w:val="left" w:pos="766"/>
          <w:tab w:val="right" w:leader="dot" w:pos="9350"/>
        </w:tabs>
        <w:rPr>
          <w:rFonts w:asciiTheme="minorHAnsi" w:eastAsiaTheme="minorEastAsia" w:hAnsiTheme="minorHAnsi" w:cstheme="minorBidi"/>
          <w:noProof/>
          <w:sz w:val="24"/>
          <w:lang w:eastAsia="ja-JP"/>
        </w:rPr>
      </w:pPr>
      <w:r>
        <w:rPr>
          <w:noProof/>
        </w:rPr>
        <w:t>2.7</w:t>
      </w:r>
      <w:r>
        <w:rPr>
          <w:rFonts w:asciiTheme="minorHAnsi" w:eastAsiaTheme="minorEastAsia" w:hAnsiTheme="minorHAnsi" w:cstheme="minorBidi"/>
          <w:noProof/>
          <w:sz w:val="24"/>
          <w:lang w:eastAsia="ja-JP"/>
        </w:rPr>
        <w:tab/>
      </w:r>
      <w:r>
        <w:rPr>
          <w:noProof/>
        </w:rPr>
        <w:t>Inspector</w:t>
      </w:r>
      <w:r>
        <w:rPr>
          <w:noProof/>
        </w:rPr>
        <w:tab/>
      </w:r>
      <w:r>
        <w:rPr>
          <w:noProof/>
        </w:rPr>
        <w:fldChar w:fldCharType="begin"/>
      </w:r>
      <w:r>
        <w:rPr>
          <w:noProof/>
        </w:rPr>
        <w:instrText xml:space="preserve"> PAGEREF _Toc196897577 \h </w:instrText>
      </w:r>
      <w:r>
        <w:rPr>
          <w:noProof/>
        </w:rPr>
      </w:r>
      <w:r>
        <w:rPr>
          <w:noProof/>
        </w:rPr>
        <w:fldChar w:fldCharType="separate"/>
      </w:r>
      <w:r>
        <w:rPr>
          <w:noProof/>
        </w:rPr>
        <w:t>8</w:t>
      </w:r>
      <w:r>
        <w:rPr>
          <w:noProof/>
        </w:rPr>
        <w:fldChar w:fldCharType="end"/>
      </w:r>
    </w:p>
    <w:p w14:paraId="72FA5B2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2.7.1</w:t>
      </w:r>
      <w:r>
        <w:rPr>
          <w:rFonts w:asciiTheme="minorHAnsi" w:eastAsiaTheme="minorEastAsia" w:hAnsiTheme="minorHAnsi" w:cstheme="minorBidi"/>
          <w:noProof/>
          <w:sz w:val="24"/>
          <w:szCs w:val="24"/>
          <w:lang w:eastAsia="ja-JP"/>
        </w:rPr>
        <w:tab/>
      </w:r>
      <w:r>
        <w:rPr>
          <w:noProof/>
        </w:rPr>
        <w:t>Filename</w:t>
      </w:r>
      <w:r>
        <w:rPr>
          <w:noProof/>
        </w:rPr>
        <w:tab/>
      </w:r>
      <w:r>
        <w:rPr>
          <w:noProof/>
        </w:rPr>
        <w:fldChar w:fldCharType="begin"/>
      </w:r>
      <w:r>
        <w:rPr>
          <w:noProof/>
        </w:rPr>
        <w:instrText xml:space="preserve"> PAGEREF _Toc196897578 \h </w:instrText>
      </w:r>
      <w:r>
        <w:rPr>
          <w:noProof/>
        </w:rPr>
      </w:r>
      <w:r>
        <w:rPr>
          <w:noProof/>
        </w:rPr>
        <w:fldChar w:fldCharType="separate"/>
      </w:r>
      <w:r>
        <w:rPr>
          <w:noProof/>
        </w:rPr>
        <w:t>9</w:t>
      </w:r>
      <w:r>
        <w:rPr>
          <w:noProof/>
        </w:rPr>
        <w:fldChar w:fldCharType="end"/>
      </w:r>
    </w:p>
    <w:p w14:paraId="09872456"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2.7.2</w:t>
      </w:r>
      <w:r>
        <w:rPr>
          <w:rFonts w:asciiTheme="minorHAnsi" w:eastAsiaTheme="minorEastAsia" w:hAnsiTheme="minorHAnsi" w:cstheme="minorBidi"/>
          <w:noProof/>
          <w:sz w:val="24"/>
          <w:szCs w:val="24"/>
          <w:lang w:eastAsia="ja-JP"/>
        </w:rPr>
        <w:tab/>
      </w:r>
      <w:r>
        <w:rPr>
          <w:noProof/>
        </w:rPr>
        <w:t>Relative path</w:t>
      </w:r>
      <w:r>
        <w:rPr>
          <w:noProof/>
        </w:rPr>
        <w:tab/>
      </w:r>
      <w:r>
        <w:rPr>
          <w:noProof/>
        </w:rPr>
        <w:fldChar w:fldCharType="begin"/>
      </w:r>
      <w:r>
        <w:rPr>
          <w:noProof/>
        </w:rPr>
        <w:instrText xml:space="preserve"> PAGEREF _Toc196897579 \h </w:instrText>
      </w:r>
      <w:r>
        <w:rPr>
          <w:noProof/>
        </w:rPr>
      </w:r>
      <w:r>
        <w:rPr>
          <w:noProof/>
        </w:rPr>
        <w:fldChar w:fldCharType="separate"/>
      </w:r>
      <w:r>
        <w:rPr>
          <w:noProof/>
        </w:rPr>
        <w:t>9</w:t>
      </w:r>
      <w:r>
        <w:rPr>
          <w:noProof/>
        </w:rPr>
        <w:fldChar w:fldCharType="end"/>
      </w:r>
    </w:p>
    <w:p w14:paraId="2089A9D2"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2.7.3</w:t>
      </w:r>
      <w:r>
        <w:rPr>
          <w:rFonts w:asciiTheme="minorHAnsi" w:eastAsiaTheme="minorEastAsia" w:hAnsiTheme="minorHAnsi" w:cstheme="minorBidi"/>
          <w:noProof/>
          <w:sz w:val="24"/>
          <w:szCs w:val="24"/>
          <w:lang w:eastAsia="ja-JP"/>
        </w:rPr>
        <w:tab/>
      </w:r>
      <w:r>
        <w:rPr>
          <w:noProof/>
        </w:rPr>
        <w:t>Description</w:t>
      </w:r>
      <w:r>
        <w:rPr>
          <w:noProof/>
        </w:rPr>
        <w:tab/>
      </w:r>
      <w:r>
        <w:rPr>
          <w:noProof/>
        </w:rPr>
        <w:fldChar w:fldCharType="begin"/>
      </w:r>
      <w:r>
        <w:rPr>
          <w:noProof/>
        </w:rPr>
        <w:instrText xml:space="preserve"> PAGEREF _Toc196897580 \h </w:instrText>
      </w:r>
      <w:r>
        <w:rPr>
          <w:noProof/>
        </w:rPr>
      </w:r>
      <w:r>
        <w:rPr>
          <w:noProof/>
        </w:rPr>
        <w:fldChar w:fldCharType="separate"/>
      </w:r>
      <w:r>
        <w:rPr>
          <w:noProof/>
        </w:rPr>
        <w:t>9</w:t>
      </w:r>
      <w:r>
        <w:rPr>
          <w:noProof/>
        </w:rPr>
        <w:fldChar w:fldCharType="end"/>
      </w:r>
    </w:p>
    <w:p w14:paraId="5C44A811"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2.7.4</w:t>
      </w:r>
      <w:r>
        <w:rPr>
          <w:rFonts w:asciiTheme="minorHAnsi" w:eastAsiaTheme="minorEastAsia" w:hAnsiTheme="minorHAnsi" w:cstheme="minorBidi"/>
          <w:noProof/>
          <w:sz w:val="24"/>
          <w:szCs w:val="24"/>
          <w:lang w:eastAsia="ja-JP"/>
        </w:rPr>
        <w:tab/>
      </w:r>
      <w:r>
        <w:rPr>
          <w:noProof/>
        </w:rPr>
        <w:t>Interface version</w:t>
      </w:r>
      <w:r>
        <w:rPr>
          <w:noProof/>
        </w:rPr>
        <w:tab/>
      </w:r>
      <w:r>
        <w:rPr>
          <w:noProof/>
        </w:rPr>
        <w:fldChar w:fldCharType="begin"/>
      </w:r>
      <w:r>
        <w:rPr>
          <w:noProof/>
        </w:rPr>
        <w:instrText xml:space="preserve"> PAGEREF _Toc196897581 \h </w:instrText>
      </w:r>
      <w:r>
        <w:rPr>
          <w:noProof/>
        </w:rPr>
      </w:r>
      <w:r>
        <w:rPr>
          <w:noProof/>
        </w:rPr>
        <w:fldChar w:fldCharType="separate"/>
      </w:r>
      <w:r>
        <w:rPr>
          <w:noProof/>
        </w:rPr>
        <w:t>9</w:t>
      </w:r>
      <w:r>
        <w:rPr>
          <w:noProof/>
        </w:rPr>
        <w:fldChar w:fldCharType="end"/>
      </w:r>
    </w:p>
    <w:p w14:paraId="50F078A7"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2.7.5</w:t>
      </w:r>
      <w:r>
        <w:rPr>
          <w:rFonts w:asciiTheme="minorHAnsi" w:eastAsiaTheme="minorEastAsia" w:hAnsiTheme="minorHAnsi" w:cstheme="minorBidi"/>
          <w:noProof/>
          <w:sz w:val="24"/>
          <w:szCs w:val="24"/>
          <w:lang w:eastAsia="ja-JP"/>
        </w:rPr>
        <w:tab/>
      </w:r>
      <w:r>
        <w:rPr>
          <w:noProof/>
        </w:rPr>
        <w:t>Quality version</w:t>
      </w:r>
      <w:r>
        <w:rPr>
          <w:noProof/>
        </w:rPr>
        <w:tab/>
      </w:r>
      <w:r>
        <w:rPr>
          <w:noProof/>
        </w:rPr>
        <w:fldChar w:fldCharType="begin"/>
      </w:r>
      <w:r>
        <w:rPr>
          <w:noProof/>
        </w:rPr>
        <w:instrText xml:space="preserve"> PAGEREF _Toc196897582 \h </w:instrText>
      </w:r>
      <w:r>
        <w:rPr>
          <w:noProof/>
        </w:rPr>
      </w:r>
      <w:r>
        <w:rPr>
          <w:noProof/>
        </w:rPr>
        <w:fldChar w:fldCharType="separate"/>
      </w:r>
      <w:r>
        <w:rPr>
          <w:noProof/>
        </w:rPr>
        <w:t>9</w:t>
      </w:r>
      <w:r>
        <w:rPr>
          <w:noProof/>
        </w:rPr>
        <w:fldChar w:fldCharType="end"/>
      </w:r>
    </w:p>
    <w:p w14:paraId="34518EC3"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2.7.6</w:t>
      </w:r>
      <w:r>
        <w:rPr>
          <w:rFonts w:asciiTheme="minorHAnsi" w:eastAsiaTheme="minorEastAsia" w:hAnsiTheme="minorHAnsi" w:cstheme="minorBidi"/>
          <w:noProof/>
          <w:sz w:val="24"/>
          <w:szCs w:val="24"/>
          <w:lang w:eastAsia="ja-JP"/>
        </w:rPr>
        <w:tab/>
      </w:r>
      <w:r>
        <w:rPr>
          <w:noProof/>
        </w:rPr>
        <w:t>Revision version</w:t>
      </w:r>
      <w:r>
        <w:rPr>
          <w:noProof/>
        </w:rPr>
        <w:tab/>
      </w:r>
      <w:r>
        <w:rPr>
          <w:noProof/>
        </w:rPr>
        <w:fldChar w:fldCharType="begin"/>
      </w:r>
      <w:r>
        <w:rPr>
          <w:noProof/>
        </w:rPr>
        <w:instrText xml:space="preserve"> PAGEREF _Toc196897583 \h </w:instrText>
      </w:r>
      <w:r>
        <w:rPr>
          <w:noProof/>
        </w:rPr>
      </w:r>
      <w:r>
        <w:rPr>
          <w:noProof/>
        </w:rPr>
        <w:fldChar w:fldCharType="separate"/>
      </w:r>
      <w:r>
        <w:rPr>
          <w:noProof/>
        </w:rPr>
        <w:t>10</w:t>
      </w:r>
      <w:r>
        <w:rPr>
          <w:noProof/>
        </w:rPr>
        <w:fldChar w:fldCharType="end"/>
      </w:r>
    </w:p>
    <w:p w14:paraId="37DE9E7D"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2.7.7</w:t>
      </w:r>
      <w:r>
        <w:rPr>
          <w:rFonts w:asciiTheme="minorHAnsi" w:eastAsiaTheme="minorEastAsia" w:hAnsiTheme="minorHAnsi" w:cstheme="minorBidi"/>
          <w:noProof/>
          <w:sz w:val="24"/>
          <w:szCs w:val="24"/>
          <w:lang w:eastAsia="ja-JP"/>
        </w:rPr>
        <w:tab/>
      </w:r>
      <w:r>
        <w:rPr>
          <w:noProof/>
        </w:rPr>
        <w:t>Output interface version</w:t>
      </w:r>
      <w:r>
        <w:rPr>
          <w:noProof/>
        </w:rPr>
        <w:tab/>
      </w:r>
      <w:r>
        <w:rPr>
          <w:noProof/>
        </w:rPr>
        <w:fldChar w:fldCharType="begin"/>
      </w:r>
      <w:r>
        <w:rPr>
          <w:noProof/>
        </w:rPr>
        <w:instrText xml:space="preserve"> PAGEREF _Toc196897584 \h </w:instrText>
      </w:r>
      <w:r>
        <w:rPr>
          <w:noProof/>
        </w:rPr>
      </w:r>
      <w:r>
        <w:rPr>
          <w:noProof/>
        </w:rPr>
        <w:fldChar w:fldCharType="separate"/>
      </w:r>
      <w:r>
        <w:rPr>
          <w:noProof/>
        </w:rPr>
        <w:t>10</w:t>
      </w:r>
      <w:r>
        <w:rPr>
          <w:noProof/>
        </w:rPr>
        <w:fldChar w:fldCharType="end"/>
      </w:r>
    </w:p>
    <w:p w14:paraId="7272FE78"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2.7.8</w:t>
      </w:r>
      <w:r>
        <w:rPr>
          <w:rFonts w:asciiTheme="minorHAnsi" w:eastAsiaTheme="minorEastAsia" w:hAnsiTheme="minorHAnsi" w:cstheme="minorBidi"/>
          <w:noProof/>
          <w:sz w:val="24"/>
          <w:szCs w:val="24"/>
          <w:lang w:eastAsia="ja-JP"/>
        </w:rPr>
        <w:tab/>
      </w:r>
      <w:r>
        <w:rPr>
          <w:noProof/>
        </w:rPr>
        <w:t>Active code</w:t>
      </w:r>
      <w:r>
        <w:rPr>
          <w:noProof/>
        </w:rPr>
        <w:tab/>
      </w:r>
      <w:r>
        <w:rPr>
          <w:noProof/>
        </w:rPr>
        <w:fldChar w:fldCharType="begin"/>
      </w:r>
      <w:r>
        <w:rPr>
          <w:noProof/>
        </w:rPr>
        <w:instrText xml:space="preserve"> PAGEREF _Toc196897585 \h </w:instrText>
      </w:r>
      <w:r>
        <w:rPr>
          <w:noProof/>
        </w:rPr>
      </w:r>
      <w:r>
        <w:rPr>
          <w:noProof/>
        </w:rPr>
        <w:fldChar w:fldCharType="separate"/>
      </w:r>
      <w:r>
        <w:rPr>
          <w:noProof/>
        </w:rPr>
        <w:t>10</w:t>
      </w:r>
      <w:r>
        <w:rPr>
          <w:noProof/>
        </w:rPr>
        <w:fldChar w:fldCharType="end"/>
      </w:r>
    </w:p>
    <w:p w14:paraId="4099325C" w14:textId="77777777" w:rsidR="00715E93" w:rsidRDefault="00715E93">
      <w:pPr>
        <w:pStyle w:val="TOC3"/>
        <w:tabs>
          <w:tab w:val="left" w:pos="974"/>
          <w:tab w:val="right" w:leader="dot" w:pos="9350"/>
        </w:tabs>
        <w:rPr>
          <w:rFonts w:asciiTheme="minorHAnsi" w:eastAsiaTheme="minorEastAsia" w:hAnsiTheme="minorHAnsi" w:cstheme="minorBidi"/>
          <w:noProof/>
          <w:sz w:val="24"/>
          <w:szCs w:val="24"/>
          <w:lang w:eastAsia="ja-JP"/>
        </w:rPr>
      </w:pPr>
      <w:r>
        <w:rPr>
          <w:noProof/>
        </w:rPr>
        <w:t>2.7.9</w:t>
      </w:r>
      <w:r>
        <w:rPr>
          <w:rFonts w:asciiTheme="minorHAnsi" w:eastAsiaTheme="minorEastAsia" w:hAnsiTheme="minorHAnsi" w:cstheme="minorBidi"/>
          <w:noProof/>
          <w:sz w:val="24"/>
          <w:szCs w:val="24"/>
          <w:lang w:eastAsia="ja-JP"/>
        </w:rPr>
        <w:tab/>
      </w:r>
      <w:r>
        <w:rPr>
          <w:noProof/>
        </w:rPr>
        <w:t>Date written</w:t>
      </w:r>
      <w:r>
        <w:rPr>
          <w:noProof/>
        </w:rPr>
        <w:tab/>
      </w:r>
      <w:r>
        <w:rPr>
          <w:noProof/>
        </w:rPr>
        <w:fldChar w:fldCharType="begin"/>
      </w:r>
      <w:r>
        <w:rPr>
          <w:noProof/>
        </w:rPr>
        <w:instrText xml:space="preserve"> PAGEREF _Toc196897586 \h </w:instrText>
      </w:r>
      <w:r>
        <w:rPr>
          <w:noProof/>
        </w:rPr>
      </w:r>
      <w:r>
        <w:rPr>
          <w:noProof/>
        </w:rPr>
        <w:fldChar w:fldCharType="separate"/>
      </w:r>
      <w:r>
        <w:rPr>
          <w:noProof/>
        </w:rPr>
        <w:t>10</w:t>
      </w:r>
      <w:r>
        <w:rPr>
          <w:noProof/>
        </w:rPr>
        <w:fldChar w:fldCharType="end"/>
      </w:r>
    </w:p>
    <w:p w14:paraId="502DDB7F"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2.7.10</w:t>
      </w:r>
      <w:r>
        <w:rPr>
          <w:rFonts w:asciiTheme="minorHAnsi" w:eastAsiaTheme="minorEastAsia" w:hAnsiTheme="minorHAnsi" w:cstheme="minorBidi"/>
          <w:noProof/>
          <w:sz w:val="24"/>
          <w:szCs w:val="24"/>
          <w:lang w:eastAsia="ja-JP"/>
        </w:rPr>
        <w:tab/>
      </w:r>
      <w:r>
        <w:rPr>
          <w:noProof/>
        </w:rPr>
        <w:t>Arguments</w:t>
      </w:r>
      <w:r>
        <w:rPr>
          <w:noProof/>
        </w:rPr>
        <w:tab/>
      </w:r>
      <w:r>
        <w:rPr>
          <w:noProof/>
        </w:rPr>
        <w:fldChar w:fldCharType="begin"/>
      </w:r>
      <w:r>
        <w:rPr>
          <w:noProof/>
        </w:rPr>
        <w:instrText xml:space="preserve"> PAGEREF _Toc196897587 \h </w:instrText>
      </w:r>
      <w:r>
        <w:rPr>
          <w:noProof/>
        </w:rPr>
      </w:r>
      <w:r>
        <w:rPr>
          <w:noProof/>
        </w:rPr>
        <w:fldChar w:fldCharType="separate"/>
      </w:r>
      <w:r>
        <w:rPr>
          <w:noProof/>
        </w:rPr>
        <w:t>10</w:t>
      </w:r>
      <w:r>
        <w:rPr>
          <w:noProof/>
        </w:rPr>
        <w:fldChar w:fldCharType="end"/>
      </w:r>
    </w:p>
    <w:p w14:paraId="0A4A7C72" w14:textId="77777777" w:rsidR="00715E93" w:rsidRDefault="00715E93">
      <w:pPr>
        <w:pStyle w:val="TOC3"/>
        <w:tabs>
          <w:tab w:val="left" w:pos="1097"/>
          <w:tab w:val="right" w:leader="dot" w:pos="9350"/>
        </w:tabs>
        <w:rPr>
          <w:rFonts w:asciiTheme="minorHAnsi" w:eastAsiaTheme="minorEastAsia" w:hAnsiTheme="minorHAnsi" w:cstheme="minorBidi"/>
          <w:noProof/>
          <w:sz w:val="24"/>
          <w:szCs w:val="24"/>
          <w:lang w:eastAsia="ja-JP"/>
        </w:rPr>
      </w:pPr>
      <w:r>
        <w:rPr>
          <w:noProof/>
        </w:rPr>
        <w:t>2.7.11</w:t>
      </w:r>
      <w:r>
        <w:rPr>
          <w:rFonts w:asciiTheme="minorHAnsi" w:eastAsiaTheme="minorEastAsia" w:hAnsiTheme="minorHAnsi" w:cstheme="minorBidi"/>
          <w:noProof/>
          <w:sz w:val="24"/>
          <w:szCs w:val="24"/>
          <w:lang w:eastAsia="ja-JP"/>
        </w:rPr>
        <w:tab/>
      </w:r>
      <w:r>
        <w:rPr>
          <w:noProof/>
        </w:rPr>
        <w:t>Product</w:t>
      </w:r>
      <w:r>
        <w:rPr>
          <w:noProof/>
        </w:rPr>
        <w:tab/>
      </w:r>
      <w:r>
        <w:rPr>
          <w:noProof/>
        </w:rPr>
        <w:fldChar w:fldCharType="begin"/>
      </w:r>
      <w:r>
        <w:rPr>
          <w:noProof/>
        </w:rPr>
        <w:instrText xml:space="preserve"> PAGEREF _Toc196897588 \h </w:instrText>
      </w:r>
      <w:r>
        <w:rPr>
          <w:noProof/>
        </w:rPr>
      </w:r>
      <w:r>
        <w:rPr>
          <w:noProof/>
        </w:rPr>
        <w:fldChar w:fldCharType="separate"/>
      </w:r>
      <w:r>
        <w:rPr>
          <w:noProof/>
        </w:rPr>
        <w:t>10</w:t>
      </w:r>
      <w:r>
        <w:rPr>
          <w:noProof/>
        </w:rPr>
        <w:fldChar w:fldCharType="end"/>
      </w:r>
    </w:p>
    <w:p w14:paraId="6694C4B4" w14:textId="77777777" w:rsidR="00715E93" w:rsidRDefault="00715E93">
      <w:pPr>
        <w:pStyle w:val="TOC1"/>
        <w:tabs>
          <w:tab w:val="left" w:pos="546"/>
        </w:tabs>
        <w:rPr>
          <w:rFonts w:asciiTheme="minorHAnsi" w:eastAsiaTheme="minorEastAsia" w:hAnsiTheme="minorHAnsi" w:cstheme="minorBidi"/>
          <w:noProof/>
          <w:sz w:val="24"/>
          <w:lang w:eastAsia="ja-JP"/>
        </w:rPr>
      </w:pPr>
      <w:r>
        <w:rPr>
          <w:noProof/>
        </w:rPr>
        <w:t>3.0</w:t>
      </w:r>
      <w:r>
        <w:rPr>
          <w:rFonts w:asciiTheme="minorHAnsi" w:eastAsiaTheme="minorEastAsia" w:hAnsiTheme="minorHAnsi" w:cstheme="minorBidi"/>
          <w:noProof/>
          <w:sz w:val="24"/>
          <w:lang w:eastAsia="ja-JP"/>
        </w:rPr>
        <w:tab/>
      </w:r>
      <w:r>
        <w:rPr>
          <w:noProof/>
        </w:rPr>
        <w:t>Setup worksheet</w:t>
      </w:r>
      <w:r>
        <w:rPr>
          <w:noProof/>
        </w:rPr>
        <w:tab/>
      </w:r>
      <w:r>
        <w:rPr>
          <w:noProof/>
        </w:rPr>
        <w:fldChar w:fldCharType="begin"/>
      </w:r>
      <w:r>
        <w:rPr>
          <w:noProof/>
        </w:rPr>
        <w:instrText xml:space="preserve"> PAGEREF _Toc196897589 \h </w:instrText>
      </w:r>
      <w:r>
        <w:rPr>
          <w:noProof/>
        </w:rPr>
      </w:r>
      <w:r>
        <w:rPr>
          <w:noProof/>
        </w:rPr>
        <w:fldChar w:fldCharType="separate"/>
      </w:r>
      <w:r>
        <w:rPr>
          <w:noProof/>
        </w:rPr>
        <w:t>11</w:t>
      </w:r>
      <w:r>
        <w:rPr>
          <w:noProof/>
        </w:rPr>
        <w:fldChar w:fldCharType="end"/>
      </w:r>
    </w:p>
    <w:p w14:paraId="78F4C265" w14:textId="77777777" w:rsidR="00A649EC" w:rsidRDefault="00A649EC" w:rsidP="00A649EC">
      <w:pPr>
        <w:pStyle w:val="TOC1"/>
        <w:tabs>
          <w:tab w:val="clear" w:pos="880"/>
          <w:tab w:val="clear" w:pos="9350"/>
          <w:tab w:val="right" w:leader="dot" w:pos="9360"/>
        </w:tabs>
        <w:spacing w:after="60"/>
        <w:sectPr w:rsidR="00A649EC">
          <w:headerReference w:type="even" r:id="rId12"/>
          <w:headerReference w:type="default" r:id="rId13"/>
          <w:footerReference w:type="even" r:id="rId14"/>
          <w:footerReference w:type="default" r:id="rId15"/>
          <w:headerReference w:type="first" r:id="rId16"/>
          <w:footerReference w:type="first" r:id="rId17"/>
          <w:footnotePr>
            <w:pos w:val="beneathText"/>
          </w:footnotePr>
          <w:type w:val="continuous"/>
          <w:pgSz w:w="12240" w:h="15840"/>
          <w:pgMar w:top="1440" w:right="1440" w:bottom="1440" w:left="1440" w:header="720" w:footer="720" w:gutter="0"/>
          <w:cols w:space="720"/>
          <w:docGrid w:linePitch="360"/>
        </w:sectPr>
      </w:pPr>
      <w:r>
        <w:fldChar w:fldCharType="end"/>
      </w:r>
    </w:p>
    <w:p w14:paraId="60D2A163" w14:textId="77777777" w:rsidR="00A649EC" w:rsidRDefault="00A649EC">
      <w:pPr>
        <w:rPr>
          <w:rFonts w:cs="Arial"/>
        </w:rPr>
      </w:pPr>
    </w:p>
    <w:p w14:paraId="0B86472F" w14:textId="77777777" w:rsidR="00A649EC" w:rsidRDefault="00A649EC">
      <w:pPr>
        <w:jc w:val="center"/>
        <w:rPr>
          <w:rFonts w:cs="Arial"/>
          <w:b/>
          <w:bCs/>
          <w:sz w:val="24"/>
        </w:rPr>
      </w:pPr>
    </w:p>
    <w:p w14:paraId="39657EFC" w14:textId="77777777" w:rsidR="00A649EC" w:rsidRDefault="00A649EC" w:rsidP="00A649EC">
      <w:pPr>
        <w:jc w:val="center"/>
        <w:rPr>
          <w:rFonts w:cs="Arial"/>
          <w:b/>
          <w:bCs/>
          <w:sz w:val="24"/>
        </w:rPr>
      </w:pPr>
    </w:p>
    <w:p w14:paraId="28BDAB93" w14:textId="72246041" w:rsidR="00A649EC" w:rsidRDefault="00A649EC">
      <w:pPr>
        <w:sectPr w:rsidR="00A649EC">
          <w:headerReference w:type="even" r:id="rId18"/>
          <w:headerReference w:type="default" r:id="rId19"/>
          <w:footerReference w:type="even" r:id="rId20"/>
          <w:footerReference w:type="default" r:id="rId21"/>
          <w:headerReference w:type="first" r:id="rId22"/>
          <w:footerReference w:type="first" r:id="rId23"/>
          <w:footnotePr>
            <w:pos w:val="beneathText"/>
          </w:footnotePr>
          <w:type w:val="continuous"/>
          <w:pgSz w:w="12240" w:h="15840"/>
          <w:pgMar w:top="1440" w:right="1440" w:bottom="1440" w:left="1440" w:header="720" w:footer="720" w:gutter="0"/>
          <w:pgNumType w:fmt="lowerRoman"/>
          <w:cols w:space="720"/>
          <w:docGrid w:linePitch="360"/>
        </w:sectPr>
      </w:pPr>
    </w:p>
    <w:p w14:paraId="0F6BFA1A" w14:textId="77777777" w:rsidR="00A649EC" w:rsidRDefault="00A649EC">
      <w:pPr>
        <w:pStyle w:val="Heading1"/>
        <w:tabs>
          <w:tab w:val="left" w:pos="432"/>
        </w:tabs>
      </w:pPr>
      <w:bookmarkStart w:id="1" w:name="_Toc196897546"/>
      <w:r>
        <w:t>Purpose</w:t>
      </w:r>
      <w:bookmarkEnd w:id="1"/>
    </w:p>
    <w:p w14:paraId="46A93301" w14:textId="50F9F44B" w:rsidR="003A21C9" w:rsidRDefault="003A21C9" w:rsidP="003A21C9">
      <w:r>
        <w:t>Provide instructions on adding a mission to the RBSP ECT SOC processing chain.  This is a living document that will be updated as the process changes.  Currently the process is quite manual and advances will be made to make it easier in the future.</w:t>
      </w:r>
    </w:p>
    <w:p w14:paraId="6416925D" w14:textId="2F852DD4" w:rsidR="003A21C9" w:rsidRDefault="003A21C9" w:rsidP="003A21C9">
      <w:pPr>
        <w:pStyle w:val="Heading1"/>
      </w:pPr>
      <w:bookmarkStart w:id="2" w:name="_Toc196897547"/>
      <w:r>
        <w:t>Required information</w:t>
      </w:r>
      <w:bookmarkEnd w:id="2"/>
    </w:p>
    <w:p w14:paraId="201DBA6A" w14:textId="6DEBE105" w:rsidR="003A21C9" w:rsidRDefault="00F821A1" w:rsidP="00F821A1">
      <w:pPr>
        <w:pStyle w:val="Heading2"/>
      </w:pPr>
      <w:bookmarkStart w:id="3" w:name="_Toc196897548"/>
      <w:r>
        <w:t>Mission</w:t>
      </w:r>
      <w:bookmarkEnd w:id="3"/>
    </w:p>
    <w:p w14:paraId="5AA24089" w14:textId="49FA368A" w:rsidR="001A24D4" w:rsidRPr="001A24D4" w:rsidRDefault="001A24D4" w:rsidP="001A24D4">
      <w:r>
        <w:t xml:space="preserve">This is the highest level in the </w:t>
      </w:r>
      <w:r w:rsidR="00C8693D">
        <w:t>database;</w:t>
      </w:r>
      <w:r>
        <w:t xml:space="preserve"> a mission is something like GPS or RBSP.</w:t>
      </w:r>
    </w:p>
    <w:p w14:paraId="0D2464DC" w14:textId="6962C258" w:rsidR="00F821A1" w:rsidRPr="00F821A1" w:rsidRDefault="00F821A1" w:rsidP="00F821A1">
      <w:pPr>
        <w:pStyle w:val="Heading3"/>
      </w:pPr>
      <w:bookmarkStart w:id="4" w:name="_Toc196897549"/>
      <w:r>
        <w:t>Mission name</w:t>
      </w:r>
      <w:bookmarkEnd w:id="4"/>
    </w:p>
    <w:p w14:paraId="5D6F6C01" w14:textId="744B1C6E" w:rsidR="00F821A1" w:rsidRDefault="00F821A1" w:rsidP="00F821A1">
      <w:r>
        <w:t>The mission must have a unique name</w:t>
      </w:r>
      <w:r w:rsidR="00715E93">
        <w:t>.  20 character max</w:t>
      </w:r>
    </w:p>
    <w:p w14:paraId="0CC6A228" w14:textId="44D8631F" w:rsidR="00F821A1" w:rsidRDefault="00F821A1" w:rsidP="00F821A1">
      <w:pPr>
        <w:pStyle w:val="Heading3"/>
      </w:pPr>
      <w:bookmarkStart w:id="5" w:name="_Toc196897550"/>
      <w:r>
        <w:t>Mission root directory</w:t>
      </w:r>
      <w:bookmarkEnd w:id="5"/>
    </w:p>
    <w:p w14:paraId="3B47997F" w14:textId="7CEFD854" w:rsidR="00F821A1" w:rsidRDefault="00F821A1" w:rsidP="00F821A1">
      <w:r>
        <w:t>The mission must have a predefined root directory, create this directory.  This does have to be unique.</w:t>
      </w:r>
      <w:r w:rsidR="00715E93">
        <w:t xml:space="preserve"> 50 character max</w:t>
      </w:r>
    </w:p>
    <w:p w14:paraId="206A737B" w14:textId="6E2881B3" w:rsidR="00204318" w:rsidRDefault="00204318" w:rsidP="00204318">
      <w:pPr>
        <w:pStyle w:val="Heading2"/>
      </w:pPr>
      <w:bookmarkStart w:id="6" w:name="_Toc196897551"/>
      <w:r>
        <w:t>Satellite</w:t>
      </w:r>
      <w:bookmarkEnd w:id="6"/>
    </w:p>
    <w:p w14:paraId="4D3176A8" w14:textId="15853973" w:rsidR="0013379A" w:rsidRPr="0013379A" w:rsidRDefault="0013379A" w:rsidP="0013379A">
      <w:r>
        <w:t>A satellite is the physical entity collecting the data, for example NS41 in GPS or RBSP-A in RBSP.</w:t>
      </w:r>
    </w:p>
    <w:p w14:paraId="2EDCF825" w14:textId="030F7A08" w:rsidR="00204318" w:rsidRDefault="00204318" w:rsidP="00204318">
      <w:pPr>
        <w:pStyle w:val="Heading3"/>
      </w:pPr>
      <w:bookmarkStart w:id="7" w:name="_Toc196897552"/>
      <w:r>
        <w:t>Satellite Name</w:t>
      </w:r>
      <w:bookmarkEnd w:id="7"/>
    </w:p>
    <w:p w14:paraId="23049D33" w14:textId="5A75A59D" w:rsidR="00204318" w:rsidRDefault="00204318" w:rsidP="00204318">
      <w:r>
        <w:t>Every satellite for a given mission must have a unique name.</w:t>
      </w:r>
      <w:r w:rsidR="004D2F9A">
        <w:t xml:space="preserve"> 20 character max</w:t>
      </w:r>
    </w:p>
    <w:p w14:paraId="47DEC918" w14:textId="6C827960" w:rsidR="00204318" w:rsidRDefault="00204318" w:rsidP="00204318">
      <w:pPr>
        <w:pStyle w:val="Heading2"/>
      </w:pPr>
      <w:bookmarkStart w:id="8" w:name="_Toc196897553"/>
      <w:r>
        <w:t>Instrument</w:t>
      </w:r>
      <w:bookmarkEnd w:id="8"/>
    </w:p>
    <w:p w14:paraId="44F60648" w14:textId="14D0F535" w:rsidR="0013379A" w:rsidRPr="0013379A" w:rsidRDefault="0013379A" w:rsidP="0013379A">
      <w:r>
        <w:t>An instrument sits on a satellite and collects the data, for example HOPE on RBSP-A</w:t>
      </w:r>
      <w:r w:rsidR="008E19EF">
        <w:t xml:space="preserve"> in RBSP.</w:t>
      </w:r>
    </w:p>
    <w:p w14:paraId="3E44B28C" w14:textId="50D9D041" w:rsidR="00204318" w:rsidRDefault="00204318" w:rsidP="00204318">
      <w:pPr>
        <w:pStyle w:val="Heading3"/>
      </w:pPr>
      <w:bookmarkStart w:id="9" w:name="_Toc196897554"/>
      <w:r>
        <w:t>Instrument name</w:t>
      </w:r>
      <w:bookmarkEnd w:id="9"/>
    </w:p>
    <w:p w14:paraId="647753E1" w14:textId="04E2A835" w:rsidR="00204318" w:rsidRDefault="00204318" w:rsidP="00204318">
      <w:r>
        <w:t>Every instrument for a given satellite must have a unique name.  There is no requirement that satellites in a mission have the same instruments.</w:t>
      </w:r>
      <w:r w:rsidR="004D2F9A" w:rsidRPr="004D2F9A">
        <w:t xml:space="preserve"> </w:t>
      </w:r>
      <w:r w:rsidR="004D2F9A">
        <w:t>20 character max</w:t>
      </w:r>
    </w:p>
    <w:p w14:paraId="04698763" w14:textId="251F8C06" w:rsidR="001A24D4" w:rsidRDefault="001A24D4" w:rsidP="001A24D4">
      <w:pPr>
        <w:pStyle w:val="Heading2"/>
      </w:pPr>
      <w:bookmarkStart w:id="10" w:name="_Toc196897555"/>
      <w:r>
        <w:t>Product</w:t>
      </w:r>
      <w:bookmarkEnd w:id="10"/>
    </w:p>
    <w:p w14:paraId="5F7BA2C0" w14:textId="1C4B8A09" w:rsidR="001A24D4" w:rsidRDefault="001A24D4" w:rsidP="001A24D4">
      <w:r>
        <w:t xml:space="preserve">A </w:t>
      </w:r>
      <w:r w:rsidR="008E19EF">
        <w:t xml:space="preserve">product is a set of identical formatted files containing data of a specified format. A product can be directly created by an instrument or derived as output from a process involving one or more input products. </w:t>
      </w:r>
    </w:p>
    <w:p w14:paraId="5C7D52DD" w14:textId="2219398E" w:rsidR="00B419ED" w:rsidRDefault="00B419ED" w:rsidP="00B419ED">
      <w:pPr>
        <w:pStyle w:val="Heading3"/>
      </w:pPr>
      <w:bookmarkStart w:id="11" w:name="_Toc196897556"/>
      <w:r>
        <w:t>Product name</w:t>
      </w:r>
      <w:bookmarkEnd w:id="11"/>
    </w:p>
    <w:p w14:paraId="4EE0D35B" w14:textId="303EB9FC" w:rsidR="00B419ED" w:rsidRDefault="00B419ED" w:rsidP="00B419ED">
      <w:r>
        <w:t>A product name must be unique for each instrument.  Examples are HOPE-L0-Sci for HOPE on RBSP-A in RBSP.</w:t>
      </w:r>
      <w:r w:rsidR="004D2F9A">
        <w:t xml:space="preserve"> 30 character max</w:t>
      </w:r>
    </w:p>
    <w:p w14:paraId="3CC1BADA" w14:textId="0F9F4930" w:rsidR="00B419ED" w:rsidRDefault="00B419ED" w:rsidP="00B419ED">
      <w:pPr>
        <w:pStyle w:val="Heading3"/>
      </w:pPr>
      <w:bookmarkStart w:id="12" w:name="_Toc196897557"/>
      <w:r>
        <w:t>Relative path</w:t>
      </w:r>
      <w:bookmarkEnd w:id="12"/>
    </w:p>
    <w:p w14:paraId="3C6F29B1" w14:textId="6326DD6E" w:rsidR="00B419ED" w:rsidRDefault="00B419ED" w:rsidP="00B419ED">
      <w:r>
        <w:t>The path within the mission root directory where this product will be stored.  This does not need to be unique [untested], but maybe should be.</w:t>
      </w:r>
      <w:r w:rsidR="004D2F9A">
        <w:t xml:space="preserve"> 50 character max</w:t>
      </w:r>
    </w:p>
    <w:p w14:paraId="6CC780C4" w14:textId="69ED6659" w:rsidR="00B419ED" w:rsidRDefault="00E52FF4" w:rsidP="00E52FF4">
      <w:pPr>
        <w:pStyle w:val="Heading3"/>
      </w:pPr>
      <w:bookmarkStart w:id="13" w:name="_Toc196897558"/>
      <w:r>
        <w:t>Format</w:t>
      </w:r>
      <w:bookmarkEnd w:id="13"/>
    </w:p>
    <w:p w14:paraId="56D5FA3A" w14:textId="139115F1" w:rsidR="00E52FF4" w:rsidRDefault="00E52FF4" w:rsidP="00E52FF4">
      <w:r>
        <w:t>A format string used to build output file names from processes.  Currently recognized formats are defined in the file DBStrings.py.  The current formats recognized are:</w:t>
      </w:r>
    </w:p>
    <w:p w14:paraId="08940FC3" w14:textId="7B0C62D7" w:rsidR="0002600E" w:rsidRDefault="0002600E" w:rsidP="0002600E">
      <w:pPr>
        <w:pStyle w:val="ListParagraph"/>
        <w:numPr>
          <w:ilvl w:val="0"/>
          <w:numId w:val="30"/>
        </w:numPr>
      </w:pPr>
      <w:r w:rsidRPr="0002600E">
        <w:t>Y:</w:t>
      </w:r>
      <w:r>
        <w:t xml:space="preserve"> 4 digit year</w:t>
      </w:r>
      <w:r w:rsidRPr="0002600E">
        <w:t xml:space="preserve">         </w:t>
      </w:r>
    </w:p>
    <w:p w14:paraId="70F8DDB6" w14:textId="03609FC4" w:rsidR="0002600E" w:rsidRDefault="0002600E" w:rsidP="0002600E">
      <w:pPr>
        <w:pStyle w:val="ListParagraph"/>
        <w:numPr>
          <w:ilvl w:val="0"/>
          <w:numId w:val="30"/>
        </w:numPr>
      </w:pPr>
      <w:r w:rsidRPr="0002600E">
        <w:t xml:space="preserve">m: </w:t>
      </w:r>
      <w:r>
        <w:t>2 digit month</w:t>
      </w:r>
      <w:r w:rsidRPr="0002600E">
        <w:t xml:space="preserve"> </w:t>
      </w:r>
    </w:p>
    <w:p w14:paraId="451A499F" w14:textId="6B67E014" w:rsidR="0002600E" w:rsidRDefault="0002600E" w:rsidP="0002600E">
      <w:pPr>
        <w:pStyle w:val="ListParagraph"/>
        <w:numPr>
          <w:ilvl w:val="0"/>
          <w:numId w:val="30"/>
        </w:numPr>
      </w:pPr>
      <w:r w:rsidRPr="0002600E">
        <w:t>b:</w:t>
      </w:r>
      <w:r>
        <w:t xml:space="preserve"> 3 character month (</w:t>
      </w:r>
      <w:r w:rsidRPr="0002600E">
        <w:t>Jan|Feb|Mar|Apr|May|Jun|Ju</w:t>
      </w:r>
      <w:r>
        <w:t>l|Aug|Sep|Oct|Nov|Dec)</w:t>
      </w:r>
    </w:p>
    <w:p w14:paraId="319D96DE" w14:textId="729D96EB" w:rsidR="0002600E" w:rsidRDefault="0002600E" w:rsidP="0002600E">
      <w:pPr>
        <w:pStyle w:val="ListParagraph"/>
        <w:numPr>
          <w:ilvl w:val="0"/>
          <w:numId w:val="30"/>
        </w:numPr>
      </w:pPr>
      <w:r w:rsidRPr="0002600E">
        <w:t xml:space="preserve">d: </w:t>
      </w:r>
      <w:r>
        <w:t xml:space="preserve">2 digit day </w:t>
      </w:r>
      <w:r w:rsidRPr="0002600E">
        <w:t xml:space="preserve">        </w:t>
      </w:r>
    </w:p>
    <w:p w14:paraId="4854A85D" w14:textId="57D91887" w:rsidR="0002600E" w:rsidRDefault="0002600E" w:rsidP="0002600E">
      <w:pPr>
        <w:pStyle w:val="ListParagraph"/>
        <w:numPr>
          <w:ilvl w:val="0"/>
          <w:numId w:val="30"/>
        </w:numPr>
      </w:pPr>
      <w:r w:rsidRPr="0002600E">
        <w:t xml:space="preserve">y: </w:t>
      </w:r>
      <w:r>
        <w:t xml:space="preserve">2 digit year </w:t>
      </w:r>
    </w:p>
    <w:p w14:paraId="12663F95" w14:textId="1042B79E" w:rsidR="0002600E" w:rsidRDefault="0002600E" w:rsidP="0002600E">
      <w:pPr>
        <w:pStyle w:val="ListParagraph"/>
        <w:numPr>
          <w:ilvl w:val="0"/>
          <w:numId w:val="30"/>
        </w:numPr>
      </w:pPr>
      <w:r w:rsidRPr="0002600E">
        <w:t>j:</w:t>
      </w:r>
      <w:r>
        <w:t xml:space="preserve"> 3 digit day of year</w:t>
      </w:r>
      <w:r w:rsidRPr="0002600E">
        <w:t xml:space="preserve"> </w:t>
      </w:r>
    </w:p>
    <w:p w14:paraId="19F14B23" w14:textId="0CBF0A77" w:rsidR="0002600E" w:rsidRDefault="0002600E" w:rsidP="0002600E">
      <w:pPr>
        <w:pStyle w:val="ListParagraph"/>
        <w:numPr>
          <w:ilvl w:val="0"/>
          <w:numId w:val="30"/>
        </w:numPr>
      </w:pPr>
      <w:r w:rsidRPr="0002600E">
        <w:t xml:space="preserve">H: </w:t>
      </w:r>
      <w:r>
        <w:t>2 digit hour (24-hour time)</w:t>
      </w:r>
      <w:r w:rsidRPr="0002600E">
        <w:t xml:space="preserve"> </w:t>
      </w:r>
    </w:p>
    <w:p w14:paraId="15EFCD17" w14:textId="1B0D981B" w:rsidR="0002600E" w:rsidRDefault="0002600E" w:rsidP="0002600E">
      <w:pPr>
        <w:pStyle w:val="ListParagraph"/>
        <w:numPr>
          <w:ilvl w:val="0"/>
          <w:numId w:val="30"/>
        </w:numPr>
      </w:pPr>
      <w:r w:rsidRPr="0002600E">
        <w:t>M</w:t>
      </w:r>
      <w:r>
        <w:t>: 2 digit minute</w:t>
      </w:r>
      <w:r w:rsidRPr="0002600E">
        <w:t xml:space="preserve"> </w:t>
      </w:r>
    </w:p>
    <w:p w14:paraId="0FAFBA72" w14:textId="57CE9299" w:rsidR="0002600E" w:rsidRDefault="0002600E" w:rsidP="0002600E">
      <w:pPr>
        <w:pStyle w:val="ListParagraph"/>
        <w:numPr>
          <w:ilvl w:val="0"/>
          <w:numId w:val="30"/>
        </w:numPr>
      </w:pPr>
      <w:r>
        <w:t>S</w:t>
      </w:r>
      <w:r w:rsidRPr="0002600E">
        <w:t xml:space="preserve">: </w:t>
      </w:r>
      <w:r>
        <w:t xml:space="preserve">2 digit second </w:t>
      </w:r>
    </w:p>
    <w:p w14:paraId="35771D6E" w14:textId="2ADD515C" w:rsidR="0002600E" w:rsidRDefault="0002600E" w:rsidP="0002600E">
      <w:pPr>
        <w:pStyle w:val="ListParagraph"/>
        <w:numPr>
          <w:ilvl w:val="0"/>
          <w:numId w:val="30"/>
        </w:numPr>
      </w:pPr>
      <w:r>
        <w:t>MILLI: 3 digit millisecond</w:t>
      </w:r>
      <w:r w:rsidRPr="0002600E">
        <w:t xml:space="preserve"> </w:t>
      </w:r>
    </w:p>
    <w:p w14:paraId="5C467CD1" w14:textId="3C8360C0" w:rsidR="0002600E" w:rsidRDefault="0002600E" w:rsidP="0002600E">
      <w:pPr>
        <w:pStyle w:val="ListParagraph"/>
        <w:numPr>
          <w:ilvl w:val="0"/>
          <w:numId w:val="30"/>
        </w:numPr>
      </w:pPr>
      <w:r w:rsidRPr="0002600E">
        <w:t>MICRO:</w:t>
      </w:r>
      <w:r>
        <w:t xml:space="preserve"> 3 digit microsecond</w:t>
      </w:r>
      <w:r w:rsidRPr="0002600E">
        <w:t xml:space="preserve"> </w:t>
      </w:r>
    </w:p>
    <w:p w14:paraId="0C7209BD" w14:textId="08F0F8DF" w:rsidR="0002600E" w:rsidRDefault="0002600E" w:rsidP="0002600E">
      <w:pPr>
        <w:pStyle w:val="ListParagraph"/>
        <w:numPr>
          <w:ilvl w:val="0"/>
          <w:numId w:val="30"/>
        </w:numPr>
      </w:pPr>
      <w:r>
        <w:t>QACODE</w:t>
      </w:r>
      <w:r w:rsidRPr="0002600E">
        <w:t xml:space="preserve">: </w:t>
      </w:r>
      <w:r>
        <w:t xml:space="preserve">the QA code </w:t>
      </w:r>
      <w:r w:rsidRPr="0002600E">
        <w:t>(</w:t>
      </w:r>
      <w:r>
        <w:t>ok|ignore|problem</w:t>
      </w:r>
      <w:r w:rsidRPr="0002600E">
        <w:t xml:space="preserve">) </w:t>
      </w:r>
    </w:p>
    <w:p w14:paraId="3AE927F6" w14:textId="3D7072B3" w:rsidR="0002600E" w:rsidRDefault="0002600E" w:rsidP="0002600E">
      <w:pPr>
        <w:pStyle w:val="ListParagraph"/>
        <w:numPr>
          <w:ilvl w:val="0"/>
          <w:numId w:val="30"/>
        </w:numPr>
      </w:pPr>
      <w:r w:rsidRPr="0002600E">
        <w:t xml:space="preserve">VERSION: </w:t>
      </w:r>
      <w:r w:rsidR="00A02343">
        <w:t>version string, interface.quality.revision</w:t>
      </w:r>
      <w:r w:rsidRPr="0002600E">
        <w:t xml:space="preserve"> </w:t>
      </w:r>
    </w:p>
    <w:p w14:paraId="6B3962D3" w14:textId="7F0FF28D" w:rsidR="00E52FF4" w:rsidRDefault="0002600E" w:rsidP="0002600E">
      <w:pPr>
        <w:pStyle w:val="ListParagraph"/>
        <w:numPr>
          <w:ilvl w:val="0"/>
          <w:numId w:val="30"/>
        </w:numPr>
      </w:pPr>
      <w:r w:rsidRPr="0002600E">
        <w:t xml:space="preserve">DATE: </w:t>
      </w:r>
      <w:r w:rsidR="00A02343">
        <w:t>the UTC date from a file, same as Ymd</w:t>
      </w:r>
    </w:p>
    <w:p w14:paraId="55B384C2" w14:textId="21D909B4" w:rsidR="0002600E" w:rsidRDefault="0002600E" w:rsidP="0002600E">
      <w:pPr>
        <w:pStyle w:val="ListParagraph"/>
        <w:numPr>
          <w:ilvl w:val="0"/>
          <w:numId w:val="30"/>
        </w:numPr>
      </w:pPr>
      <w:r>
        <w:t>MISSION</w:t>
      </w:r>
      <w:r w:rsidR="00A02343">
        <w:t>: the mission name from the db</w:t>
      </w:r>
    </w:p>
    <w:p w14:paraId="1E56093F" w14:textId="31CCADF2" w:rsidR="00A02343" w:rsidRDefault="0002600E" w:rsidP="00D954FC">
      <w:pPr>
        <w:pStyle w:val="ListParagraph"/>
        <w:numPr>
          <w:ilvl w:val="0"/>
          <w:numId w:val="30"/>
        </w:numPr>
      </w:pPr>
      <w:r>
        <w:t>SPACECRAFT</w:t>
      </w:r>
      <w:r w:rsidR="00A02343">
        <w:t xml:space="preserve">: the spacecraft name </w:t>
      </w:r>
      <w:r w:rsidR="00F3388D">
        <w:t>from</w:t>
      </w:r>
      <w:r w:rsidR="00A02343">
        <w:t xml:space="preserve"> the db</w:t>
      </w:r>
    </w:p>
    <w:p w14:paraId="18BB3152" w14:textId="7CEE1324" w:rsidR="0002600E" w:rsidRDefault="0002600E" w:rsidP="0002600E">
      <w:pPr>
        <w:pStyle w:val="ListParagraph"/>
        <w:numPr>
          <w:ilvl w:val="0"/>
          <w:numId w:val="30"/>
        </w:numPr>
      </w:pPr>
      <w:r>
        <w:t>PRODUCT</w:t>
      </w:r>
      <w:r w:rsidR="00A02343">
        <w:t xml:space="preserve">: the product name </w:t>
      </w:r>
      <w:r w:rsidR="00F3388D">
        <w:t xml:space="preserve">from </w:t>
      </w:r>
      <w:r w:rsidR="00A02343">
        <w:t>the db</w:t>
      </w:r>
    </w:p>
    <w:p w14:paraId="150ACD87" w14:textId="776305A3" w:rsidR="00FC1EB4" w:rsidRDefault="00FC1EB4" w:rsidP="00FC1EB4">
      <w:r>
        <w:t>No max size.</w:t>
      </w:r>
    </w:p>
    <w:p w14:paraId="6F9239B8" w14:textId="67677851" w:rsidR="00E52FF4" w:rsidRDefault="00D954FC" w:rsidP="00D954FC">
      <w:pPr>
        <w:pStyle w:val="Heading3"/>
      </w:pPr>
      <w:bookmarkStart w:id="14" w:name="_Toc196897559"/>
      <w:r>
        <w:t>Level</w:t>
      </w:r>
      <w:bookmarkEnd w:id="14"/>
    </w:p>
    <w:p w14:paraId="077FA082" w14:textId="243A48ED" w:rsidR="00D954FC" w:rsidRDefault="00D954FC" w:rsidP="00D954FC">
      <w:r>
        <w:t>The level of the file, this is a float for generality.  Examples 0, 1, 2, 1.5</w:t>
      </w:r>
    </w:p>
    <w:p w14:paraId="2149B891" w14:textId="324BAA04" w:rsidR="00D954FC" w:rsidRDefault="000B57A6" w:rsidP="000B57A6">
      <w:pPr>
        <w:pStyle w:val="Heading2"/>
      </w:pPr>
      <w:bookmarkStart w:id="15" w:name="_Toc196897560"/>
      <w:r>
        <w:t>Process</w:t>
      </w:r>
      <w:bookmarkEnd w:id="15"/>
    </w:p>
    <w:p w14:paraId="1BC625EF" w14:textId="42EF1157" w:rsidR="000B57A6" w:rsidRDefault="000B57A6" w:rsidP="000B57A6">
      <w:r>
        <w:t>A process is a code that takes N inputs products and outputs 1 new product.  Processes are assigned to an output</w:t>
      </w:r>
      <w:r w:rsidR="00D35896">
        <w:t xml:space="preserve"> product.</w:t>
      </w:r>
    </w:p>
    <w:p w14:paraId="2C0124D7" w14:textId="68790A26" w:rsidR="00D35896" w:rsidRDefault="00D35896" w:rsidP="00D35896">
      <w:pPr>
        <w:pStyle w:val="Heading3"/>
      </w:pPr>
      <w:bookmarkStart w:id="16" w:name="_Toc196897561"/>
      <w:r>
        <w:t>Process name</w:t>
      </w:r>
      <w:bookmarkEnd w:id="16"/>
    </w:p>
    <w:p w14:paraId="068741F4" w14:textId="42DFD525" w:rsidR="00D35896" w:rsidRDefault="00D35896" w:rsidP="00D35896">
      <w:r>
        <w:t>The name of the process, this must be unique for a mission.</w:t>
      </w:r>
      <w:r w:rsidR="009D3111">
        <w:t xml:space="preserve"> 20 character max</w:t>
      </w:r>
    </w:p>
    <w:p w14:paraId="5B71F267" w14:textId="32E40FE9" w:rsidR="00D35896" w:rsidRDefault="00D35896" w:rsidP="00D35896">
      <w:pPr>
        <w:pStyle w:val="Heading3"/>
      </w:pPr>
      <w:bookmarkStart w:id="17" w:name="_Toc196897562"/>
      <w:r>
        <w:t>Output product</w:t>
      </w:r>
      <w:bookmarkEnd w:id="17"/>
    </w:p>
    <w:p w14:paraId="778860FD" w14:textId="13649362" w:rsidR="00D35896" w:rsidRDefault="00D35896" w:rsidP="00D35896">
      <w:r>
        <w:t>The product that the process will output.  Can only be one.</w:t>
      </w:r>
    </w:p>
    <w:p w14:paraId="72431AB5" w14:textId="0305A6C9" w:rsidR="00D35896" w:rsidRDefault="005021D1" w:rsidP="005021D1">
      <w:pPr>
        <w:pStyle w:val="Heading2"/>
      </w:pPr>
      <w:bookmarkStart w:id="18" w:name="_Toc196897563"/>
      <w:r>
        <w:t>Code</w:t>
      </w:r>
      <w:bookmarkEnd w:id="18"/>
    </w:p>
    <w:p w14:paraId="0ADC21EC" w14:textId="7D57A105" w:rsidR="005021D1" w:rsidRDefault="005021D1" w:rsidP="005021D1">
      <w:r>
        <w:t xml:space="preserve">A code is the actual executable code that is responsible for a process.  All codes have the limitation of taking in N arguments and output 1 file </w:t>
      </w:r>
      <w:r w:rsidR="00C8693D">
        <w:t>whose</w:t>
      </w:r>
      <w:r>
        <w:t xml:space="preserve"> name is specified on the command line.  Additionally arguments can be specified in the db that are passed for each call.  There </w:t>
      </w:r>
      <w:r w:rsidR="00C8693D">
        <w:t>is no limitation</w:t>
      </w:r>
      <w:r>
        <w:t xml:space="preserve"> on language or implementation so long as N files in and 1 specified file out as arguments. </w:t>
      </w:r>
    </w:p>
    <w:p w14:paraId="2A196929" w14:textId="7925B43E" w:rsidR="00A547EE" w:rsidRDefault="00A547EE" w:rsidP="00A547EE">
      <w:pPr>
        <w:pStyle w:val="Heading3"/>
      </w:pPr>
      <w:bookmarkStart w:id="19" w:name="_Toc196897564"/>
      <w:r>
        <w:t>Filename</w:t>
      </w:r>
      <w:bookmarkEnd w:id="19"/>
    </w:p>
    <w:p w14:paraId="653F6E63" w14:textId="584DB9D8" w:rsidR="00A547EE" w:rsidRDefault="00A547EE" w:rsidP="00A547EE">
      <w:r>
        <w:t>The filename of the code.  This is only the base filename without any path information.</w:t>
      </w:r>
      <w:r w:rsidR="009D3111">
        <w:t xml:space="preserve"> 50 character max</w:t>
      </w:r>
    </w:p>
    <w:p w14:paraId="13C4A003" w14:textId="3CA8777E" w:rsidR="00A547EE" w:rsidRDefault="00A547EE" w:rsidP="00A547EE">
      <w:pPr>
        <w:pStyle w:val="Heading3"/>
      </w:pPr>
      <w:bookmarkStart w:id="20" w:name="_Toc196897565"/>
      <w:r>
        <w:t>Relative path</w:t>
      </w:r>
      <w:bookmarkEnd w:id="20"/>
    </w:p>
    <w:p w14:paraId="25FD02FA" w14:textId="1E55B28D" w:rsidR="00A547EE" w:rsidRDefault="00A547EE" w:rsidP="00A547EE">
      <w:r>
        <w:t>The relative path within the mission root directory where the code resides.</w:t>
      </w:r>
      <w:r w:rsidR="009D3111">
        <w:t xml:space="preserve"> 50 character max</w:t>
      </w:r>
    </w:p>
    <w:p w14:paraId="0AE35F81" w14:textId="6F46D741" w:rsidR="00A547EE" w:rsidRDefault="00A547EE" w:rsidP="00A547EE">
      <w:pPr>
        <w:pStyle w:val="Heading3"/>
      </w:pPr>
      <w:bookmarkStart w:id="21" w:name="_Toc196897566"/>
      <w:r>
        <w:t>Start date</w:t>
      </w:r>
      <w:bookmarkEnd w:id="21"/>
    </w:p>
    <w:p w14:paraId="0BBCC1D1" w14:textId="11ED5829" w:rsidR="00A547EE" w:rsidRDefault="00A547EE" w:rsidP="00A547EE">
      <w:r>
        <w:t>The first date for which the code is valid.  Files with earlier dates will not be processed by this code.</w:t>
      </w:r>
    </w:p>
    <w:p w14:paraId="5820953C" w14:textId="1F00E3EF" w:rsidR="00A547EE" w:rsidRDefault="00A547EE" w:rsidP="00A547EE">
      <w:pPr>
        <w:pStyle w:val="Heading3"/>
      </w:pPr>
      <w:bookmarkStart w:id="22" w:name="_Toc196897567"/>
      <w:r>
        <w:t>Stop date</w:t>
      </w:r>
      <w:bookmarkEnd w:id="22"/>
    </w:p>
    <w:p w14:paraId="003514C8" w14:textId="3496AC39" w:rsidR="00A547EE" w:rsidRDefault="00A547EE" w:rsidP="00A547EE">
      <w:r>
        <w:t>The last date for which the code is valid.  Files with later dates will not be processed by this code.</w:t>
      </w:r>
    </w:p>
    <w:p w14:paraId="595BDF69" w14:textId="183217E5" w:rsidR="00A547EE" w:rsidRDefault="00A547EE" w:rsidP="00A547EE">
      <w:pPr>
        <w:pStyle w:val="Heading3"/>
      </w:pPr>
      <w:bookmarkStart w:id="23" w:name="_Toc196897568"/>
      <w:r>
        <w:t>Description</w:t>
      </w:r>
      <w:bookmarkEnd w:id="23"/>
    </w:p>
    <w:p w14:paraId="78282220" w14:textId="7BE8740B" w:rsidR="00A547EE" w:rsidRDefault="00A547EE" w:rsidP="00A547EE">
      <w:r>
        <w:t>A brief description of what the code does, who wrote it, or other useful information.</w:t>
      </w:r>
      <w:r w:rsidR="009D3111">
        <w:t xml:space="preserve"> 50 character max</w:t>
      </w:r>
    </w:p>
    <w:p w14:paraId="1800229B" w14:textId="5B730B06" w:rsidR="00A547EE" w:rsidRDefault="00A547EE" w:rsidP="00A547EE">
      <w:pPr>
        <w:pStyle w:val="Heading3"/>
      </w:pPr>
      <w:bookmarkStart w:id="24" w:name="_Toc196897569"/>
      <w:r>
        <w:t>Process</w:t>
      </w:r>
      <w:bookmarkEnd w:id="24"/>
    </w:p>
    <w:p w14:paraId="677AC649" w14:textId="5C7C9F50" w:rsidR="00A547EE" w:rsidRDefault="00A547EE" w:rsidP="00A547EE">
      <w:r>
        <w:t>The process that the code belongs to.  There can only be one code per process.</w:t>
      </w:r>
    </w:p>
    <w:p w14:paraId="2DD84284" w14:textId="63963976" w:rsidR="00A547EE" w:rsidRDefault="00A547EE" w:rsidP="00A547EE">
      <w:pPr>
        <w:pStyle w:val="Heading3"/>
      </w:pPr>
      <w:bookmarkStart w:id="25" w:name="_Toc196897570"/>
      <w:r>
        <w:t>Interface version</w:t>
      </w:r>
      <w:bookmarkEnd w:id="25"/>
    </w:p>
    <w:p w14:paraId="7AFD47C7" w14:textId="0F4608A1" w:rsidR="00A547EE" w:rsidRPr="00A547EE" w:rsidRDefault="00A547EE" w:rsidP="00A547EE">
      <w:r>
        <w:t>The interface version of the code.</w:t>
      </w:r>
    </w:p>
    <w:p w14:paraId="25CA7925" w14:textId="3FD3F0A4" w:rsidR="00A547EE" w:rsidRDefault="00A547EE" w:rsidP="00A547EE">
      <w:pPr>
        <w:pStyle w:val="Heading3"/>
      </w:pPr>
      <w:bookmarkStart w:id="26" w:name="_Toc196897571"/>
      <w:r>
        <w:t>Quality version</w:t>
      </w:r>
      <w:bookmarkEnd w:id="26"/>
    </w:p>
    <w:p w14:paraId="0CC5C69B" w14:textId="1A60F20A" w:rsidR="00A547EE" w:rsidRPr="00A547EE" w:rsidRDefault="00A547EE" w:rsidP="00A547EE">
      <w:r>
        <w:t>The quality version of the code.</w:t>
      </w:r>
    </w:p>
    <w:p w14:paraId="42367FDC" w14:textId="6DE661AD" w:rsidR="00A547EE" w:rsidRDefault="00A547EE" w:rsidP="00A547EE">
      <w:pPr>
        <w:pStyle w:val="Heading3"/>
      </w:pPr>
      <w:bookmarkStart w:id="27" w:name="_Toc196897572"/>
      <w:r>
        <w:t>Revision version</w:t>
      </w:r>
      <w:bookmarkEnd w:id="27"/>
    </w:p>
    <w:p w14:paraId="592B519A" w14:textId="65CC5C37" w:rsidR="00A547EE" w:rsidRDefault="00A547EE" w:rsidP="00A547EE">
      <w:r>
        <w:t>The revision version of the code.</w:t>
      </w:r>
    </w:p>
    <w:p w14:paraId="14323949" w14:textId="185BBCC0" w:rsidR="00A547EE" w:rsidRDefault="00A547EE" w:rsidP="00A547EE">
      <w:pPr>
        <w:pStyle w:val="Heading3"/>
      </w:pPr>
      <w:bookmarkStart w:id="28" w:name="_Toc196897573"/>
      <w:r>
        <w:t>Active code</w:t>
      </w:r>
      <w:bookmarkEnd w:id="28"/>
    </w:p>
    <w:p w14:paraId="1264DA0F" w14:textId="11DF49B3" w:rsidR="00A547EE" w:rsidRDefault="00A547EE" w:rsidP="00A547EE">
      <w:r>
        <w:t>Boolean argument if the code is used or not</w:t>
      </w:r>
    </w:p>
    <w:p w14:paraId="5F1709C9" w14:textId="214A4832" w:rsidR="00A547EE" w:rsidRDefault="00A547EE" w:rsidP="00A547EE">
      <w:pPr>
        <w:pStyle w:val="Heading3"/>
      </w:pPr>
      <w:bookmarkStart w:id="29" w:name="_Toc196897574"/>
      <w:r>
        <w:t>Date written</w:t>
      </w:r>
      <w:bookmarkEnd w:id="29"/>
    </w:p>
    <w:p w14:paraId="6A3E3F9B" w14:textId="2944C86F" w:rsidR="00A547EE" w:rsidRDefault="00A547EE" w:rsidP="00A547EE">
      <w:r>
        <w:t>The date the code is written, adds information for the admins to debug possible issues.</w:t>
      </w:r>
    </w:p>
    <w:p w14:paraId="39C0700B" w14:textId="0629EA1F" w:rsidR="00A547EE" w:rsidRDefault="00A547EE" w:rsidP="00A547EE">
      <w:pPr>
        <w:pStyle w:val="Heading3"/>
      </w:pPr>
      <w:bookmarkStart w:id="30" w:name="_Toc196897575"/>
      <w:r>
        <w:t>Output interface version</w:t>
      </w:r>
      <w:bookmarkEnd w:id="30"/>
    </w:p>
    <w:p w14:paraId="33B01BDE" w14:textId="4A90DAF0" w:rsidR="00A547EE" w:rsidRDefault="00A547EE" w:rsidP="00A547EE">
      <w:r>
        <w:t>The interface version of the file written by this code.</w:t>
      </w:r>
    </w:p>
    <w:p w14:paraId="2D868DC1" w14:textId="2B3043AD" w:rsidR="002402F6" w:rsidRDefault="002402F6" w:rsidP="002402F6">
      <w:pPr>
        <w:pStyle w:val="Heading3"/>
      </w:pPr>
      <w:bookmarkStart w:id="31" w:name="_Toc196897576"/>
      <w:r>
        <w:t>Arguments</w:t>
      </w:r>
      <w:bookmarkEnd w:id="31"/>
    </w:p>
    <w:p w14:paraId="6FA33D75" w14:textId="1FB8C0D6" w:rsidR="002402F6" w:rsidRDefault="002402F6" w:rsidP="002402F6">
      <w:r>
        <w:t>Additional arguments to the code.  This is useful if the same software creates multiple output data products by use of optional arguments.  For example this can be switch for the software to output science data or engineering data.</w:t>
      </w:r>
      <w:r w:rsidR="009D3111">
        <w:t xml:space="preserve"> No max size.</w:t>
      </w:r>
    </w:p>
    <w:p w14:paraId="75A1093A" w14:textId="2178DFFD" w:rsidR="002402F6" w:rsidRDefault="002402F6" w:rsidP="002402F6">
      <w:pPr>
        <w:pStyle w:val="Heading2"/>
      </w:pPr>
      <w:bookmarkStart w:id="32" w:name="_Toc196897577"/>
      <w:r>
        <w:t>Inspector</w:t>
      </w:r>
      <w:bookmarkEnd w:id="32"/>
    </w:p>
    <w:p w14:paraId="3535A88E" w14:textId="3464B87F" w:rsidR="002402F6" w:rsidRDefault="002402F6" w:rsidP="002402F6">
      <w:r>
        <w:t xml:space="preserve">An inspector is user supplied code that identifies files that are a certain product and fills in various information that only the user knows and the </w:t>
      </w:r>
      <w:r w:rsidR="00C8693D">
        <w:t>database</w:t>
      </w:r>
      <w:r>
        <w:t xml:space="preserve"> requires. </w:t>
      </w:r>
    </w:p>
    <w:p w14:paraId="18F62408" w14:textId="4B14F74A" w:rsidR="00A9285A" w:rsidRDefault="00A9285A" w:rsidP="002402F6">
      <w:r>
        <w:t>An inspector is a piece of Python 2.6-2.7 code that identifies if a file is a particular product and  fills in required information needed by the db.</w:t>
      </w:r>
    </w:p>
    <w:p w14:paraId="48BB8EF6" w14:textId="79A5E8E2" w:rsidR="00C871BE" w:rsidRDefault="00C871BE" w:rsidP="002402F6">
      <w:r>
        <w:t xml:space="preserve">An inspector must meet these </w:t>
      </w:r>
      <w:r w:rsidR="00C8693D">
        <w:t>requirements</w:t>
      </w:r>
      <w:r>
        <w:t>:</w:t>
      </w:r>
    </w:p>
    <w:p w14:paraId="5E68584B" w14:textId="36BA623E" w:rsidR="00C871BE" w:rsidRDefault="00F83155" w:rsidP="00F83155">
      <w:pPr>
        <w:pStyle w:val="ListParagraph"/>
        <w:numPr>
          <w:ilvl w:val="0"/>
          <w:numId w:val="31"/>
        </w:numPr>
      </w:pPr>
      <w:r>
        <w:t xml:space="preserve">An inspector </w:t>
      </w:r>
      <w:r w:rsidRPr="00F83155">
        <w:rPr>
          <w:b/>
        </w:rPr>
        <w:t>shall</w:t>
      </w:r>
      <w:r>
        <w:t xml:space="preserve"> import </w:t>
      </w:r>
      <w:r w:rsidR="00331BDC">
        <w:t>inspector</w:t>
      </w:r>
    </w:p>
    <w:p w14:paraId="772DE631" w14:textId="06F97EDF" w:rsidR="00F83155" w:rsidRDefault="00F83155" w:rsidP="00F83155">
      <w:pPr>
        <w:pStyle w:val="ListParagraph"/>
        <w:numPr>
          <w:ilvl w:val="0"/>
          <w:numId w:val="31"/>
        </w:numPr>
      </w:pPr>
      <w:r>
        <w:t xml:space="preserve">An inspector </w:t>
      </w:r>
      <w:r w:rsidRPr="00F83155">
        <w:rPr>
          <w:b/>
        </w:rPr>
        <w:t>shall</w:t>
      </w:r>
      <w:r>
        <w:t xml:space="preserve"> import Version as is must instantiate an Version class</w:t>
      </w:r>
    </w:p>
    <w:p w14:paraId="36E4EA33" w14:textId="07595331" w:rsidR="00F83155" w:rsidRDefault="00F83155" w:rsidP="00F83155">
      <w:pPr>
        <w:pStyle w:val="ListParagraph"/>
        <w:numPr>
          <w:ilvl w:val="0"/>
          <w:numId w:val="31"/>
        </w:numPr>
      </w:pPr>
      <w:r>
        <w:t xml:space="preserve">An inspector </w:t>
      </w:r>
      <w:r w:rsidRPr="00F83155">
        <w:rPr>
          <w:b/>
        </w:rPr>
        <w:t>may</w:t>
      </w:r>
      <w:r w:rsidR="00331BDC">
        <w:t xml:space="preserve"> import </w:t>
      </w:r>
      <w:r w:rsidR="00C8693D">
        <w:t>Blogging</w:t>
      </w:r>
      <w:r w:rsidR="00331BDC">
        <w:t xml:space="preserve"> and add comments to the processing log files as desired.  This is recommended.</w:t>
      </w:r>
    </w:p>
    <w:p w14:paraId="1F0A1AEF" w14:textId="67F910EB" w:rsidR="00331BDC" w:rsidRDefault="00331BDC" w:rsidP="00F83155">
      <w:pPr>
        <w:pStyle w:val="ListParagraph"/>
        <w:numPr>
          <w:ilvl w:val="0"/>
          <w:numId w:val="31"/>
        </w:numPr>
      </w:pPr>
      <w:r>
        <w:t xml:space="preserve">An inspector </w:t>
      </w:r>
      <w:r>
        <w:rPr>
          <w:b/>
        </w:rPr>
        <w:t>shall</w:t>
      </w:r>
      <w:r>
        <w:t xml:space="preserve"> be named Inspector and subclass </w:t>
      </w:r>
      <w:r w:rsidRPr="00F83155">
        <w:t>inspector.inspector</w:t>
      </w:r>
    </w:p>
    <w:p w14:paraId="351E9155" w14:textId="408874EC" w:rsidR="00B1270C" w:rsidRDefault="00B1270C" w:rsidP="00B1270C">
      <w:pPr>
        <w:pStyle w:val="ListParagraph"/>
        <w:rPr>
          <w:i/>
        </w:rPr>
      </w:pPr>
      <w:r w:rsidRPr="00B1270C">
        <w:rPr>
          <w:i/>
        </w:rPr>
        <w:t xml:space="preserve">class Inspector(inspector.inspector): </w:t>
      </w:r>
    </w:p>
    <w:p w14:paraId="4DFA55F4" w14:textId="58C04560" w:rsidR="00B1270C" w:rsidRDefault="00B1270C" w:rsidP="00B1270C">
      <w:pPr>
        <w:pStyle w:val="ListParagraph"/>
        <w:numPr>
          <w:ilvl w:val="0"/>
          <w:numId w:val="31"/>
        </w:numPr>
      </w:pPr>
      <w:r>
        <w:t xml:space="preserve">An inspector </w:t>
      </w:r>
      <w:r w:rsidRPr="00B1270C">
        <w:rPr>
          <w:b/>
        </w:rPr>
        <w:t>shall</w:t>
      </w:r>
      <w:r>
        <w:t xml:space="preserve"> define the class variable </w:t>
      </w:r>
      <w:r w:rsidRPr="00B1270C">
        <w:t>code_name</w:t>
      </w:r>
      <w:r>
        <w:t xml:space="preserve"> containing a descriptive string such as a the filename.</w:t>
      </w:r>
    </w:p>
    <w:p w14:paraId="731195E4" w14:textId="000FAC81" w:rsidR="00646BAF" w:rsidRDefault="00646BAF" w:rsidP="00B1270C">
      <w:pPr>
        <w:pStyle w:val="ListParagraph"/>
        <w:numPr>
          <w:ilvl w:val="0"/>
          <w:numId w:val="31"/>
        </w:numPr>
      </w:pPr>
      <w:r>
        <w:t xml:space="preserve">An inspector </w:t>
      </w:r>
      <w:r>
        <w:rPr>
          <w:b/>
        </w:rPr>
        <w:t>shall</w:t>
      </w:r>
      <w:r>
        <w:t xml:space="preserve"> define a method named inspect that when called fills in the required variables below.</w:t>
      </w:r>
      <w:r w:rsidR="00D869ED">
        <w:t xml:space="preserve">  The use of any other methods, functions, or classes is allowed.</w:t>
      </w:r>
      <w:r>
        <w:br/>
      </w:r>
      <w:r w:rsidRPr="00646BAF">
        <w:rPr>
          <w:i/>
        </w:rPr>
        <w:t>def inspect(self, kwargs):</w:t>
      </w:r>
    </w:p>
    <w:p w14:paraId="6332647E" w14:textId="36395EFA" w:rsidR="00B1270C" w:rsidRDefault="00B1270C" w:rsidP="00B1270C">
      <w:pPr>
        <w:pStyle w:val="ListParagraph"/>
        <w:numPr>
          <w:ilvl w:val="0"/>
          <w:numId w:val="31"/>
        </w:numPr>
      </w:pPr>
      <w:r>
        <w:t>An inspector</w:t>
      </w:r>
      <w:r w:rsidR="00646BAF">
        <w:t xml:space="preserve"> inspect method </w:t>
      </w:r>
      <w:r>
        <w:rPr>
          <w:b/>
        </w:rPr>
        <w:t>shall</w:t>
      </w:r>
      <w:r>
        <w:t xml:space="preserve"> return None is the file does not match the inspector.  This includes any malformed files.</w:t>
      </w:r>
    </w:p>
    <w:p w14:paraId="52D6959D" w14:textId="57E6255D" w:rsidR="00B1270C" w:rsidRDefault="00B1270C" w:rsidP="00B1270C">
      <w:pPr>
        <w:pStyle w:val="ListParagraph"/>
        <w:numPr>
          <w:ilvl w:val="0"/>
          <w:numId w:val="31"/>
        </w:numPr>
      </w:pPr>
      <w:r>
        <w:t>An inspector</w:t>
      </w:r>
      <w:r w:rsidR="00800B0F">
        <w:t xml:space="preserve"> </w:t>
      </w:r>
      <w:r>
        <w:rPr>
          <w:b/>
        </w:rPr>
        <w:t>shall</w:t>
      </w:r>
      <w:r>
        <w:t xml:space="preserve"> set the variable </w:t>
      </w:r>
      <w:r w:rsidRPr="00B1270C">
        <w:t>self.diskfile.params['utc_file_date']</w:t>
      </w:r>
      <w:r>
        <w:t xml:space="preserve"> with a Python datetime.datetime object</w:t>
      </w:r>
    </w:p>
    <w:p w14:paraId="55CC57DD" w14:textId="3123B6DD" w:rsidR="00F03577" w:rsidRDefault="00B1270C" w:rsidP="00B1270C">
      <w:pPr>
        <w:pStyle w:val="ListParagraph"/>
        <w:numPr>
          <w:ilvl w:val="0"/>
          <w:numId w:val="31"/>
        </w:numPr>
      </w:pPr>
      <w:r>
        <w:t xml:space="preserve">An inspector </w:t>
      </w:r>
      <w:r w:rsidRPr="00B1270C">
        <w:rPr>
          <w:b/>
        </w:rPr>
        <w:t>shall</w:t>
      </w:r>
      <w:r>
        <w:t xml:space="preserve"> set the variable </w:t>
      </w:r>
      <w:r w:rsidRPr="00B1270C">
        <w:t>self.diskfile.params['utc_start_time']</w:t>
      </w:r>
      <w:r w:rsidR="00F03577">
        <w:t xml:space="preserve"> to the earliest time covered by the file (Python datetime.datetime object)</w:t>
      </w:r>
    </w:p>
    <w:p w14:paraId="2B17354D" w14:textId="77777777" w:rsidR="00F03577" w:rsidRDefault="00F03577" w:rsidP="00F03577">
      <w:pPr>
        <w:pStyle w:val="ListParagraph"/>
        <w:numPr>
          <w:ilvl w:val="0"/>
          <w:numId w:val="31"/>
        </w:numPr>
      </w:pPr>
      <w:r>
        <w:t xml:space="preserve">An inspector </w:t>
      </w:r>
      <w:r w:rsidRPr="00B1270C">
        <w:rPr>
          <w:b/>
        </w:rPr>
        <w:t>shall</w:t>
      </w:r>
      <w:r>
        <w:t xml:space="preserve"> set the variable </w:t>
      </w:r>
      <w:r w:rsidR="00B1270C" w:rsidRPr="00B1270C">
        <w:t xml:space="preserve">self.diskfile.params['utc_stop_time'] </w:t>
      </w:r>
      <w:r>
        <w:t>to the latest time covered by the file (Python datetime.datetime object)</w:t>
      </w:r>
    </w:p>
    <w:p w14:paraId="50496CB7" w14:textId="2467EDE7"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self.diskfile.params['data_level']</w:t>
      </w:r>
      <w:r>
        <w:t xml:space="preserve"> to a float value representing the data level of the file.  This must match what is specified in product.</w:t>
      </w:r>
    </w:p>
    <w:p w14:paraId="6C3E12E6" w14:textId="30289C2A" w:rsidR="00F03577" w:rsidRDefault="00F03577" w:rsidP="00F03577">
      <w:pPr>
        <w:pStyle w:val="ListParagraph"/>
        <w:numPr>
          <w:ilvl w:val="0"/>
          <w:numId w:val="31"/>
        </w:numPr>
      </w:pPr>
      <w:r>
        <w:t xml:space="preserve">An inspector </w:t>
      </w:r>
      <w:r w:rsidRPr="00B1270C">
        <w:rPr>
          <w:b/>
        </w:rPr>
        <w:t>shall</w:t>
      </w:r>
      <w:r>
        <w:t xml:space="preserve"> set the variable </w:t>
      </w:r>
      <w:r w:rsidRPr="00B1270C">
        <w:t>self.diskfile.params['version']</w:t>
      </w:r>
      <w:r>
        <w:t xml:space="preserve"> to a instantiated Version object. </w:t>
      </w:r>
    </w:p>
    <w:p w14:paraId="5B0DF7DF" w14:textId="32786863"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self.diskfile.params['verbose_provenance']</w:t>
      </w:r>
      <w:r>
        <w:t xml:space="preserve"> to any string information to be associated with the file.</w:t>
      </w:r>
    </w:p>
    <w:p w14:paraId="7417A9CE" w14:textId="34F996F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self.diskfile.params['quality_comment</w:t>
      </w:r>
      <w:r>
        <w:t>’</w:t>
      </w:r>
      <w:r w:rsidRPr="00B1270C">
        <w:t>]</w:t>
      </w:r>
      <w:r>
        <w:t xml:space="preserve"> to any short comment about the file’s quality.</w:t>
      </w:r>
    </w:p>
    <w:p w14:paraId="1F0C1FB6" w14:textId="0FA105CF"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722A79" w:rsidRPr="00B1270C">
        <w:t>'caveats'</w:t>
      </w:r>
      <w:r w:rsidRPr="00B1270C">
        <w:t>]</w:t>
      </w:r>
      <w:r>
        <w:t xml:space="preserve"> to any </w:t>
      </w:r>
      <w:r w:rsidR="00722A79">
        <w:t xml:space="preserve">short </w:t>
      </w:r>
      <w:r>
        <w:t>string</w:t>
      </w:r>
      <w:r w:rsidR="00722A79">
        <w:t xml:space="preserve"> containing caveats about the file</w:t>
      </w:r>
      <w:r>
        <w:t>.</w:t>
      </w:r>
    </w:p>
    <w:p w14:paraId="5DCF7054" w14:textId="3357AB65"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8E2739" w:rsidRPr="00B1270C">
        <w:t>'release_number'</w:t>
      </w:r>
      <w:r w:rsidRPr="00B1270C">
        <w:t>]</w:t>
      </w:r>
      <w:r>
        <w:t xml:space="preserve"> to any </w:t>
      </w:r>
      <w:r w:rsidR="008E2739">
        <w:t>integer related to a release number of the data file</w:t>
      </w:r>
      <w:r>
        <w:t>.</w:t>
      </w:r>
    </w:p>
    <w:p w14:paraId="16FFFAD0" w14:textId="423D391D" w:rsidR="00F03577" w:rsidRDefault="00F03577" w:rsidP="00F03577">
      <w:pPr>
        <w:pStyle w:val="ListParagraph"/>
        <w:numPr>
          <w:ilvl w:val="0"/>
          <w:numId w:val="31"/>
        </w:numPr>
      </w:pPr>
      <w:r>
        <w:t xml:space="preserve">An inspector </w:t>
      </w:r>
      <w:r>
        <w:rPr>
          <w:b/>
        </w:rPr>
        <w:t>may</w:t>
      </w:r>
      <w:r>
        <w:t xml:space="preserve"> set the variable </w:t>
      </w:r>
      <w:r w:rsidRPr="00B1270C">
        <w:t>self.diskfile.params[</w:t>
      </w:r>
      <w:r w:rsidR="00096FD5" w:rsidRPr="00B1270C">
        <w:t>'met_start_time'</w:t>
      </w:r>
      <w:r w:rsidRPr="00B1270C">
        <w:t>]</w:t>
      </w:r>
      <w:r>
        <w:t xml:space="preserve"> to any </w:t>
      </w:r>
      <w:r w:rsidR="00096FD5">
        <w:t>integer related to the first MET</w:t>
      </w:r>
      <w:r>
        <w:t xml:space="preserve"> </w:t>
      </w:r>
      <w:r w:rsidR="00096FD5">
        <w:t>value covered by the file</w:t>
      </w:r>
      <w:r>
        <w:t>.</w:t>
      </w:r>
      <w:r w:rsidR="001D774E">
        <w:t xml:space="preserve">  It is up to the user to keep this and </w:t>
      </w:r>
      <w:r w:rsidR="001D774E" w:rsidRPr="00B1270C">
        <w:t>self.diskfile.params['utc_start_time']</w:t>
      </w:r>
      <w:r w:rsidR="001D774E">
        <w:t xml:space="preserve"> consistent.  </w:t>
      </w:r>
      <w:r w:rsidR="001D774E" w:rsidRPr="00B1270C">
        <w:t>self.diskfile.params['met_start_time']</w:t>
      </w:r>
      <w:r w:rsidR="001D774E">
        <w:t xml:space="preserve"> is not used in calculations. </w:t>
      </w:r>
    </w:p>
    <w:p w14:paraId="47D8789D" w14:textId="63D5DE92" w:rsidR="005B4E66" w:rsidRDefault="005B4E66" w:rsidP="00F03577">
      <w:pPr>
        <w:pStyle w:val="ListParagraph"/>
        <w:numPr>
          <w:ilvl w:val="0"/>
          <w:numId w:val="31"/>
        </w:numPr>
      </w:pPr>
      <w:r>
        <w:t xml:space="preserve">An inspector </w:t>
      </w:r>
      <w:r>
        <w:rPr>
          <w:b/>
        </w:rPr>
        <w:t>may</w:t>
      </w:r>
      <w:r>
        <w:t xml:space="preserve"> set the variable </w:t>
      </w:r>
      <w:r w:rsidRPr="00B1270C">
        <w:t>self.diskfile.params['met_</w:t>
      </w:r>
      <w:r>
        <w:t>stop</w:t>
      </w:r>
      <w:r w:rsidRPr="00B1270C">
        <w:t>_time']</w:t>
      </w:r>
      <w:r>
        <w:t xml:space="preserve"> to any integer related to the </w:t>
      </w:r>
      <w:r w:rsidR="0096351A">
        <w:t>last</w:t>
      </w:r>
      <w:r>
        <w:t xml:space="preserve"> MET value covered by the file.  It is up to the user to keep this and </w:t>
      </w:r>
      <w:r w:rsidRPr="00B1270C">
        <w:t>self.diskfile.params['utc_</w:t>
      </w:r>
      <w:r w:rsidR="0096351A">
        <w:t>stop</w:t>
      </w:r>
      <w:r w:rsidRPr="00B1270C">
        <w:t>_time']</w:t>
      </w:r>
      <w:r>
        <w:t xml:space="preserve"> consistent.  </w:t>
      </w:r>
      <w:r w:rsidRPr="00B1270C">
        <w:t>self.diskfile.params['met_</w:t>
      </w:r>
      <w:r w:rsidR="0096351A">
        <w:t>stop</w:t>
      </w:r>
      <w:r w:rsidRPr="00B1270C">
        <w:t>_time']</w:t>
      </w:r>
      <w:r>
        <w:t xml:space="preserve"> is not used in calculations.</w:t>
      </w:r>
    </w:p>
    <w:p w14:paraId="0DDF4E53" w14:textId="39FADFA6" w:rsidR="00B1270C" w:rsidRPr="00B1270C" w:rsidRDefault="00C62AB2" w:rsidP="00B1270C">
      <w:pPr>
        <w:pStyle w:val="ListParagraph"/>
        <w:numPr>
          <w:ilvl w:val="0"/>
          <w:numId w:val="31"/>
        </w:numPr>
      </w:pPr>
      <w:r>
        <w:t xml:space="preserve">An inspector </w:t>
      </w:r>
      <w:r w:rsidR="00784A4B">
        <w:t xml:space="preserve">inspect method </w:t>
      </w:r>
      <w:r>
        <w:rPr>
          <w:b/>
        </w:rPr>
        <w:t>shall</w:t>
      </w:r>
      <w:r>
        <w:t xml:space="preserve"> return anything other than None upon filling in the required variables.  A string is a recommend return value.</w:t>
      </w:r>
    </w:p>
    <w:p w14:paraId="3B1B3E62" w14:textId="3F7754FB" w:rsidR="002402F6" w:rsidRDefault="002402F6" w:rsidP="002402F6">
      <w:pPr>
        <w:pStyle w:val="Heading3"/>
      </w:pPr>
      <w:bookmarkStart w:id="33" w:name="_Toc196897578"/>
      <w:r>
        <w:t>Filename</w:t>
      </w:r>
      <w:bookmarkEnd w:id="33"/>
    </w:p>
    <w:p w14:paraId="4FD52849" w14:textId="755B1B9D" w:rsidR="002402F6" w:rsidRDefault="002402F6" w:rsidP="002402F6">
      <w:r>
        <w:t>The filename of the inspector, this is the base name with no path information.</w:t>
      </w:r>
      <w:r w:rsidR="0013517A">
        <w:t xml:space="preserve"> 50 character max</w:t>
      </w:r>
    </w:p>
    <w:p w14:paraId="745F01B8" w14:textId="4925FEE9" w:rsidR="002402F6" w:rsidRDefault="002402F6" w:rsidP="002402F6">
      <w:pPr>
        <w:pStyle w:val="Heading3"/>
      </w:pPr>
      <w:bookmarkStart w:id="34" w:name="_Toc196897579"/>
      <w:r>
        <w:t>Relative path</w:t>
      </w:r>
      <w:bookmarkEnd w:id="34"/>
    </w:p>
    <w:p w14:paraId="351D8938" w14:textId="329B2072" w:rsidR="002402F6" w:rsidRDefault="002402F6" w:rsidP="002402F6">
      <w:r>
        <w:t>The relative path under the mission root directory the inspector resides.</w:t>
      </w:r>
      <w:r w:rsidR="0013517A">
        <w:t xml:space="preserve"> 50 character max</w:t>
      </w:r>
    </w:p>
    <w:p w14:paraId="66EBBF08" w14:textId="23E84EFE" w:rsidR="002402F6" w:rsidRDefault="002402F6" w:rsidP="002402F6">
      <w:pPr>
        <w:pStyle w:val="Heading3"/>
      </w:pPr>
      <w:bookmarkStart w:id="35" w:name="_Toc196897580"/>
      <w:r>
        <w:t>Description</w:t>
      </w:r>
      <w:bookmarkEnd w:id="35"/>
    </w:p>
    <w:p w14:paraId="614A4281" w14:textId="1C6AD1E5" w:rsidR="002402F6" w:rsidRDefault="002402F6" w:rsidP="002402F6">
      <w:r>
        <w:t xml:space="preserve">Any useful information about the inspector.  </w:t>
      </w:r>
      <w:r w:rsidR="0013517A">
        <w:t>50 character max</w:t>
      </w:r>
    </w:p>
    <w:p w14:paraId="5BD540B2" w14:textId="77777777" w:rsidR="002402F6" w:rsidRDefault="002402F6" w:rsidP="002402F6">
      <w:pPr>
        <w:pStyle w:val="Heading3"/>
      </w:pPr>
      <w:bookmarkStart w:id="36" w:name="_Toc196897581"/>
      <w:r>
        <w:t>Interface version</w:t>
      </w:r>
      <w:bookmarkEnd w:id="36"/>
    </w:p>
    <w:p w14:paraId="1F1FC202" w14:textId="77777777" w:rsidR="002402F6" w:rsidRPr="00A547EE" w:rsidRDefault="002402F6" w:rsidP="002402F6">
      <w:r>
        <w:t>The interface version of the code.</w:t>
      </w:r>
    </w:p>
    <w:p w14:paraId="20629C4C" w14:textId="77777777" w:rsidR="002402F6" w:rsidRDefault="002402F6" w:rsidP="002402F6">
      <w:pPr>
        <w:pStyle w:val="Heading3"/>
      </w:pPr>
      <w:bookmarkStart w:id="37" w:name="_Toc196897582"/>
      <w:r>
        <w:t>Quality version</w:t>
      </w:r>
      <w:bookmarkEnd w:id="37"/>
    </w:p>
    <w:p w14:paraId="0212D3B9" w14:textId="77777777" w:rsidR="002402F6" w:rsidRPr="00A547EE" w:rsidRDefault="002402F6" w:rsidP="002402F6">
      <w:r>
        <w:t>The quality version of the code.</w:t>
      </w:r>
    </w:p>
    <w:p w14:paraId="275117F5" w14:textId="77777777" w:rsidR="002402F6" w:rsidRDefault="002402F6" w:rsidP="002402F6">
      <w:pPr>
        <w:pStyle w:val="Heading3"/>
      </w:pPr>
      <w:bookmarkStart w:id="38" w:name="_Toc196897583"/>
      <w:r>
        <w:t>Revision version</w:t>
      </w:r>
      <w:bookmarkEnd w:id="38"/>
    </w:p>
    <w:p w14:paraId="6D10CAE0" w14:textId="77777777" w:rsidR="002402F6" w:rsidRDefault="002402F6" w:rsidP="002402F6">
      <w:r>
        <w:t>The revision version of the code.</w:t>
      </w:r>
    </w:p>
    <w:p w14:paraId="3843DF0C" w14:textId="06EA6007" w:rsidR="002402F6" w:rsidRDefault="002402F6" w:rsidP="002402F6">
      <w:pPr>
        <w:pStyle w:val="Heading3"/>
      </w:pPr>
      <w:bookmarkStart w:id="39" w:name="_Toc196897584"/>
      <w:r>
        <w:t>Output interface version</w:t>
      </w:r>
      <w:bookmarkEnd w:id="39"/>
    </w:p>
    <w:p w14:paraId="6E74839F" w14:textId="1B2AF2ED" w:rsidR="002402F6" w:rsidRDefault="002402F6" w:rsidP="002402F6">
      <w:r>
        <w:t>Not current</w:t>
      </w:r>
      <w:r w:rsidR="00582AC6">
        <w:t>ly</w:t>
      </w:r>
      <w:r>
        <w:t xml:space="preserve"> used.</w:t>
      </w:r>
    </w:p>
    <w:p w14:paraId="121F0EB4" w14:textId="33F67FD2" w:rsidR="002402F6" w:rsidRDefault="002402F6" w:rsidP="002402F6">
      <w:pPr>
        <w:pStyle w:val="Heading3"/>
      </w:pPr>
      <w:bookmarkStart w:id="40" w:name="_Toc196897585"/>
      <w:r>
        <w:t>Active code</w:t>
      </w:r>
      <w:bookmarkEnd w:id="40"/>
    </w:p>
    <w:p w14:paraId="12926878" w14:textId="476EF943" w:rsidR="002402F6" w:rsidRDefault="002402F6" w:rsidP="002402F6">
      <w:r>
        <w:t>Boolean if this inspector is currently in use.</w:t>
      </w:r>
    </w:p>
    <w:p w14:paraId="433E2172" w14:textId="77777777" w:rsidR="002402F6" w:rsidRDefault="002402F6" w:rsidP="002402F6">
      <w:pPr>
        <w:pStyle w:val="Heading3"/>
      </w:pPr>
      <w:bookmarkStart w:id="41" w:name="_Toc196897586"/>
      <w:r>
        <w:t>Date written</w:t>
      </w:r>
      <w:bookmarkEnd w:id="41"/>
    </w:p>
    <w:p w14:paraId="4195E655" w14:textId="2C01774F" w:rsidR="002402F6" w:rsidRDefault="002402F6" w:rsidP="002402F6">
      <w:r>
        <w:t>The date the inspector was written, adds information for the admins to debug possible issues.</w:t>
      </w:r>
    </w:p>
    <w:p w14:paraId="747BB3E0" w14:textId="77777777" w:rsidR="00C67CEB" w:rsidRDefault="00C67CEB" w:rsidP="00C67CEB">
      <w:pPr>
        <w:pStyle w:val="Heading3"/>
      </w:pPr>
      <w:bookmarkStart w:id="42" w:name="_Toc196897587"/>
      <w:r>
        <w:t>Arguments</w:t>
      </w:r>
      <w:bookmarkEnd w:id="42"/>
    </w:p>
    <w:p w14:paraId="48B08446" w14:textId="29980A52" w:rsidR="00C67CEB" w:rsidRDefault="00C67CEB" w:rsidP="00C67CEB">
      <w:r>
        <w:t xml:space="preserve">Additional arguments to the inspector.  This is useful if the same inspector code works for multiple products by use of optional arguments.  For example if filename can differentiate then a regular expression might be passed in. </w:t>
      </w:r>
      <w:r w:rsidR="0013517A">
        <w:t>No max size</w:t>
      </w:r>
    </w:p>
    <w:p w14:paraId="76D6454E" w14:textId="14757EC4" w:rsidR="001B6EC6" w:rsidRDefault="001B6EC6" w:rsidP="001B6EC6">
      <w:pPr>
        <w:pStyle w:val="Heading3"/>
      </w:pPr>
      <w:bookmarkStart w:id="43" w:name="_Toc196897588"/>
      <w:r>
        <w:t>Product</w:t>
      </w:r>
      <w:bookmarkEnd w:id="43"/>
    </w:p>
    <w:p w14:paraId="7AAFB8E6" w14:textId="21C68057" w:rsidR="009C1136" w:rsidRDefault="001B6EC6" w:rsidP="00A9285A">
      <w:r>
        <w:t>The product that the inspector is associated with, this must be a one-to-one mapping.</w:t>
      </w:r>
    </w:p>
    <w:p w14:paraId="7B9EA175" w14:textId="77777777" w:rsidR="002402F6" w:rsidRPr="002402F6" w:rsidRDefault="002402F6" w:rsidP="002402F6"/>
    <w:p w14:paraId="7048FF1F" w14:textId="77777777" w:rsidR="002402F6" w:rsidRDefault="002402F6" w:rsidP="00A547EE"/>
    <w:p w14:paraId="3B704B03" w14:textId="77777777" w:rsidR="002402F6" w:rsidRDefault="002402F6" w:rsidP="00A547EE"/>
    <w:p w14:paraId="11074BE8" w14:textId="77777777" w:rsidR="00A547EE" w:rsidRPr="00A547EE" w:rsidRDefault="00A547EE" w:rsidP="00A547EE"/>
    <w:p w14:paraId="10A4FC4B" w14:textId="7E025762" w:rsidR="00A547EE" w:rsidRDefault="00B35178" w:rsidP="00B35178">
      <w:pPr>
        <w:pStyle w:val="Heading1"/>
      </w:pPr>
      <w:r>
        <w:br w:type="column"/>
      </w:r>
      <w:bookmarkStart w:id="44" w:name="_Toc196897589"/>
      <w:r>
        <w:t>Setup worksheet</w:t>
      </w:r>
      <w:bookmarkEnd w:id="44"/>
    </w:p>
    <w:p w14:paraId="4F172E92" w14:textId="6C630A0B" w:rsidR="00204318" w:rsidRDefault="00F10480" w:rsidP="00204318">
      <w:r>
        <w:t>Fill out this worksheet as progressing through the process to aid in the addition of a new chain to the db.</w:t>
      </w:r>
    </w:p>
    <w:p w14:paraId="2E85455A" w14:textId="1CE22925" w:rsidR="00F10480" w:rsidRDefault="00F10480" w:rsidP="00204318">
      <w:r>
        <w:t>Mission name: _________________________________</w:t>
      </w:r>
    </w:p>
    <w:p w14:paraId="2A658D69" w14:textId="46260314" w:rsidR="00D50F7C" w:rsidRDefault="00D50F7C" w:rsidP="00204318">
      <w:r>
        <w:t>Mission root directory: _________________________________</w:t>
      </w:r>
    </w:p>
    <w:p w14:paraId="642FE54B" w14:textId="1891034D" w:rsidR="00D50F7C" w:rsidRDefault="007D7F7E" w:rsidP="007D7F7E">
      <w:pPr>
        <w:pStyle w:val="ListParagraph"/>
        <w:numPr>
          <w:ilvl w:val="0"/>
          <w:numId w:val="33"/>
        </w:numPr>
      </w:pPr>
      <w:r>
        <w:t xml:space="preserve">manually </w:t>
      </w:r>
      <w:r w:rsidR="00D50F7C">
        <w:t>setup the root directory</w:t>
      </w:r>
    </w:p>
    <w:p w14:paraId="6803AD49" w14:textId="77777777" w:rsidR="00783EB1" w:rsidRDefault="006C50ED" w:rsidP="00783EB1">
      <w:pPr>
        <w:pStyle w:val="ListParagraph"/>
        <w:numPr>
          <w:ilvl w:val="0"/>
          <w:numId w:val="33"/>
        </w:numPr>
      </w:pPr>
      <w:r>
        <w:t>manually enter mission name and Mission root directory into database</w:t>
      </w:r>
    </w:p>
    <w:p w14:paraId="2362CD0D" w14:textId="701BB8A3" w:rsidR="00783EB1" w:rsidRPr="00783EB1" w:rsidRDefault="00783EB1" w:rsidP="00783EB1">
      <w:pPr>
        <w:pStyle w:val="ListParagraph"/>
        <w:numPr>
          <w:ilvl w:val="1"/>
          <w:numId w:val="33"/>
        </w:numPr>
      </w:pPr>
      <w:r w:rsidRPr="00783EB1">
        <w:t>psql81 -a -d rbsp -h edgar -p 5432 -U rbsp_owner</w:t>
      </w:r>
    </w:p>
    <w:p w14:paraId="6F4933E8" w14:textId="0176279A" w:rsidR="00AC6488" w:rsidRDefault="003F77F2" w:rsidP="00AC6488">
      <w:pPr>
        <w:pStyle w:val="ListParagraph"/>
        <w:numPr>
          <w:ilvl w:val="1"/>
          <w:numId w:val="33"/>
        </w:numPr>
      </w:pPr>
      <w:r w:rsidRPr="003F77F2">
        <w:t>insert into mission (mission_name, rootdir) values (</w:t>
      </w:r>
      <w:r>
        <w:t>&lt;mission name&gt;</w:t>
      </w:r>
      <w:r w:rsidRPr="003F77F2">
        <w:t>,</w:t>
      </w:r>
      <w:r>
        <w:t>&lt;root directory&gt;</w:t>
      </w:r>
      <w:r w:rsidRPr="003F77F2">
        <w:t>);</w:t>
      </w:r>
    </w:p>
    <w:p w14:paraId="567E0176" w14:textId="52B12DEE" w:rsidR="00772B8C" w:rsidRDefault="00715E93" w:rsidP="00AC6488">
      <w:pPr>
        <w:pStyle w:val="ListParagraph"/>
        <w:numPr>
          <w:ilvl w:val="1"/>
          <w:numId w:val="33"/>
        </w:numPr>
      </w:pPr>
      <w:r w:rsidRPr="00715E93">
        <w:t>select * from mission;</w:t>
      </w:r>
    </w:p>
    <w:p w14:paraId="7EE7C7B9" w14:textId="0A75E592" w:rsidR="00097176" w:rsidRDefault="00097176" w:rsidP="007D7F7E">
      <w:pPr>
        <w:pStyle w:val="ListParagraph"/>
        <w:numPr>
          <w:ilvl w:val="0"/>
          <w:numId w:val="33"/>
        </w:numPr>
      </w:pPr>
      <w:r>
        <w:t>Note the mission ID</w:t>
      </w:r>
      <w:r w:rsidR="005F0717">
        <w:t>: _______________</w:t>
      </w:r>
    </w:p>
    <w:p w14:paraId="249A1FBB" w14:textId="77777777" w:rsidR="00097176" w:rsidRDefault="00097176" w:rsidP="00097176">
      <w:pPr>
        <w:pStyle w:val="ListParagraph"/>
        <w:numPr>
          <w:ilvl w:val="0"/>
          <w:numId w:val="33"/>
        </w:numPr>
      </w:pPr>
      <w:r>
        <w:t>Instantiate a DBUtils2 object</w:t>
      </w:r>
    </w:p>
    <w:p w14:paraId="4D4B385E" w14:textId="47C00BD8" w:rsidR="00097176" w:rsidRPr="00097176" w:rsidRDefault="00097176" w:rsidP="00097176">
      <w:pPr>
        <w:pStyle w:val="ListParagraph"/>
        <w:numPr>
          <w:ilvl w:val="1"/>
          <w:numId w:val="33"/>
        </w:numPr>
      </w:pPr>
      <w:r w:rsidRPr="00097176">
        <w:t>import DBUtils2</w:t>
      </w:r>
    </w:p>
    <w:p w14:paraId="52BACE9E" w14:textId="03E79E52" w:rsidR="00097176" w:rsidRDefault="00097176" w:rsidP="00097176">
      <w:pPr>
        <w:pStyle w:val="ListParagraph"/>
        <w:numPr>
          <w:ilvl w:val="1"/>
          <w:numId w:val="33"/>
        </w:numPr>
      </w:pPr>
      <w:r w:rsidRPr="00097176">
        <w:t>dbu = DBUtils2.DBUtils2(</w:t>
      </w:r>
      <w:r>
        <w:t>&lt;mission name&gt;)</w:t>
      </w:r>
    </w:p>
    <w:p w14:paraId="50E6C28D" w14:textId="23734894" w:rsidR="00DC7FA2" w:rsidRDefault="00DC7FA2" w:rsidP="00097176">
      <w:pPr>
        <w:pStyle w:val="ListParagraph"/>
        <w:numPr>
          <w:ilvl w:val="1"/>
          <w:numId w:val="33"/>
        </w:numPr>
      </w:pPr>
      <w:r w:rsidRPr="00DC7FA2">
        <w:t>dbu._openDB()</w:t>
      </w:r>
    </w:p>
    <w:p w14:paraId="52488DDA" w14:textId="1C5C3A50" w:rsidR="00DC7FA2" w:rsidRDefault="00DC7FA2" w:rsidP="00097176">
      <w:pPr>
        <w:pStyle w:val="ListParagraph"/>
        <w:numPr>
          <w:ilvl w:val="1"/>
          <w:numId w:val="33"/>
        </w:numPr>
      </w:pPr>
      <w:r w:rsidRPr="00DC7FA2">
        <w:t>dbu._createTableObjects()</w:t>
      </w:r>
    </w:p>
    <w:p w14:paraId="73E8E799" w14:textId="5536593B" w:rsidR="00D50F7C" w:rsidRDefault="00DC7FA2" w:rsidP="00204318">
      <w:r>
        <w:t>S</w:t>
      </w:r>
      <w:r w:rsidR="00D50F7C">
        <w:t>atellite</w:t>
      </w:r>
      <w:r w:rsidR="00C12845">
        <w:t xml:space="preserve"> </w:t>
      </w:r>
      <w:r w:rsidR="00D50F7C">
        <w:t xml:space="preserve">name: </w:t>
      </w:r>
      <w:r w:rsidR="00D50F7C">
        <w:softHyphen/>
      </w:r>
      <w:r w:rsidR="00D50F7C">
        <w:softHyphen/>
      </w:r>
      <w:r w:rsidR="00D50F7C">
        <w:softHyphen/>
      </w:r>
      <w:r w:rsidR="00D50F7C">
        <w:softHyphen/>
      </w:r>
      <w:r w:rsidR="00D50F7C">
        <w:softHyphen/>
      </w:r>
      <w:r w:rsidR="00D50F7C">
        <w:softHyphen/>
      </w:r>
      <w:r w:rsidR="00D50F7C">
        <w:softHyphen/>
      </w:r>
      <w:r w:rsidR="00D50F7C">
        <w:softHyphen/>
      </w:r>
      <w:r w:rsidR="00D50F7C">
        <w:softHyphen/>
        <w:t>_________________________________</w:t>
      </w:r>
    </w:p>
    <w:p w14:paraId="210A1230" w14:textId="5FC4792A" w:rsidR="00DC7FA2" w:rsidRDefault="00DC7FA2" w:rsidP="00DC7FA2">
      <w:pPr>
        <w:pStyle w:val="ListParagraph"/>
        <w:numPr>
          <w:ilvl w:val="0"/>
          <w:numId w:val="34"/>
        </w:numPr>
      </w:pPr>
      <w:r>
        <w:t>add the satellite to the db</w:t>
      </w:r>
    </w:p>
    <w:p w14:paraId="65E00FA1" w14:textId="559E8E78" w:rsidR="00DC7FA2" w:rsidRDefault="004D63DD" w:rsidP="00DC7FA2">
      <w:pPr>
        <w:pStyle w:val="ListParagraph"/>
        <w:numPr>
          <w:ilvl w:val="1"/>
          <w:numId w:val="34"/>
        </w:numPr>
      </w:pPr>
      <w:r w:rsidRPr="004D63DD">
        <w:t>dbu.addSatellite('new_sat'</w:t>
      </w:r>
      <w:r>
        <w:t>)</w:t>
      </w:r>
    </w:p>
    <w:p w14:paraId="7243B42B" w14:textId="2A63CE2F" w:rsidR="005F0717" w:rsidRDefault="005F0717" w:rsidP="005F0717">
      <w:pPr>
        <w:pStyle w:val="ListParagraph"/>
        <w:numPr>
          <w:ilvl w:val="0"/>
          <w:numId w:val="34"/>
        </w:numPr>
      </w:pPr>
      <w:r>
        <w:t>Note the satellite ID: _______________</w:t>
      </w:r>
    </w:p>
    <w:p w14:paraId="02D7BA91" w14:textId="206DDF92" w:rsidR="00D50F7C" w:rsidRDefault="00D50F7C" w:rsidP="00D50F7C">
      <w:r>
        <w:t>Instrument name: _________________________________</w:t>
      </w:r>
    </w:p>
    <w:p w14:paraId="6A72AEB6" w14:textId="77D048DA" w:rsidR="001C660E" w:rsidRDefault="001C660E" w:rsidP="001C660E">
      <w:pPr>
        <w:pStyle w:val="ListParagraph"/>
        <w:numPr>
          <w:ilvl w:val="0"/>
          <w:numId w:val="35"/>
        </w:numPr>
      </w:pPr>
      <w:r>
        <w:t>Add the instrument to the db</w:t>
      </w:r>
    </w:p>
    <w:p w14:paraId="150809C6" w14:textId="4A4F9023" w:rsidR="001C660E" w:rsidRDefault="001C660E" w:rsidP="001C660E">
      <w:pPr>
        <w:pStyle w:val="ListParagraph"/>
        <w:numPr>
          <w:ilvl w:val="1"/>
          <w:numId w:val="35"/>
        </w:numPr>
      </w:pPr>
      <w:r w:rsidRPr="001C660E">
        <w:t>dbu.addInstrument(</w:t>
      </w:r>
      <w:r>
        <w:t>&lt;instrument name&gt;</w:t>
      </w:r>
      <w:r w:rsidRPr="001C660E">
        <w:t>,</w:t>
      </w:r>
      <w:r>
        <w:t>&lt;satellite ID&gt;</w:t>
      </w:r>
      <w:r w:rsidRPr="001C660E">
        <w:t>)</w:t>
      </w:r>
    </w:p>
    <w:p w14:paraId="4E7E1439" w14:textId="2702E64E" w:rsidR="00085A52" w:rsidRDefault="00085A52" w:rsidP="00085A52">
      <w:pPr>
        <w:pStyle w:val="ListParagraph"/>
        <w:numPr>
          <w:ilvl w:val="0"/>
          <w:numId w:val="35"/>
        </w:numPr>
      </w:pPr>
      <w:r>
        <w:t>Note the instrument ID: _______________</w:t>
      </w:r>
    </w:p>
    <w:p w14:paraId="3E7BFF27" w14:textId="106F5385" w:rsidR="00187EAB" w:rsidRDefault="00187EAB" w:rsidP="00D50F7C">
      <w:r>
        <w:t>Product name: _________________________________</w:t>
      </w:r>
    </w:p>
    <w:p w14:paraId="3FCE4491" w14:textId="55698516" w:rsidR="00187EAB" w:rsidRDefault="00187EAB" w:rsidP="00D50F7C">
      <w:r>
        <w:t>Product relative path: _________________________________</w:t>
      </w:r>
    </w:p>
    <w:p w14:paraId="21C20007" w14:textId="08561243" w:rsidR="00187EAB" w:rsidRDefault="00187EAB" w:rsidP="00D50F7C">
      <w:r>
        <w:t>Product filename format: _________________________________</w:t>
      </w:r>
    </w:p>
    <w:p w14:paraId="5ADC0437" w14:textId="5589438C" w:rsidR="00187EAB" w:rsidRDefault="00187EAB" w:rsidP="00D50F7C">
      <w:r>
        <w:t>Product level: _________________________________</w:t>
      </w:r>
    </w:p>
    <w:p w14:paraId="3EA04368" w14:textId="2546CAF8" w:rsidR="00320A03" w:rsidRDefault="00320A03" w:rsidP="00320A03">
      <w:pPr>
        <w:pStyle w:val="ListParagraph"/>
        <w:numPr>
          <w:ilvl w:val="0"/>
          <w:numId w:val="36"/>
        </w:numPr>
      </w:pPr>
      <w:r>
        <w:t>Add the product to the db</w:t>
      </w:r>
    </w:p>
    <w:p w14:paraId="4E3DD968" w14:textId="5872191F" w:rsidR="00320A03" w:rsidRDefault="00320A03" w:rsidP="00320A03">
      <w:pPr>
        <w:pStyle w:val="ListParagraph"/>
        <w:numPr>
          <w:ilvl w:val="1"/>
          <w:numId w:val="36"/>
        </w:numPr>
      </w:pPr>
      <w:r w:rsidRPr="00320A03">
        <w:t>dbu.addProduct(</w:t>
      </w:r>
      <w:r>
        <w:t>&lt;product name&gt;, &lt;instrument id&gt;, &lt;</w:t>
      </w:r>
      <w:r w:rsidRPr="00320A03">
        <w:t xml:space="preserve"> </w:t>
      </w:r>
      <w:r>
        <w:t xml:space="preserve">Product relative path&gt;, None, &lt;Product filename format&gt;, &lt;Product level&gt;) </w:t>
      </w:r>
    </w:p>
    <w:p w14:paraId="2C3A959A" w14:textId="528E814E" w:rsidR="00320A03" w:rsidRDefault="00320A03" w:rsidP="00320A03">
      <w:pPr>
        <w:pStyle w:val="ListParagraph"/>
        <w:numPr>
          <w:ilvl w:val="0"/>
          <w:numId w:val="36"/>
        </w:numPr>
      </w:pPr>
      <w:r>
        <w:t>Note the Product ID: _______________</w:t>
      </w:r>
    </w:p>
    <w:p w14:paraId="522B2466" w14:textId="7CD4EABB" w:rsidR="002E1E32" w:rsidRDefault="002E1E32" w:rsidP="00320A03">
      <w:pPr>
        <w:pStyle w:val="ListParagraph"/>
        <w:numPr>
          <w:ilvl w:val="0"/>
          <w:numId w:val="36"/>
        </w:numPr>
      </w:pPr>
      <w:r>
        <w:t>Add the instrument product link</w:t>
      </w:r>
      <w:r w:rsidR="003539E9">
        <w:t xml:space="preserve"> (ties products to instruments, can be more than one)</w:t>
      </w:r>
    </w:p>
    <w:p w14:paraId="5C20492D" w14:textId="7907BE25" w:rsidR="002E1E32" w:rsidRDefault="002E1E32" w:rsidP="002E1E32">
      <w:pPr>
        <w:pStyle w:val="ListParagraph"/>
        <w:numPr>
          <w:ilvl w:val="1"/>
          <w:numId w:val="36"/>
        </w:numPr>
      </w:pPr>
      <w:r>
        <w:t>Dbu.</w:t>
      </w:r>
      <w:r w:rsidRPr="002E1E32">
        <w:t>addInstrumentproductlink</w:t>
      </w:r>
      <w:r>
        <w:t>(&lt;instrument id&gt;, &lt;product_id&gt;)</w:t>
      </w:r>
    </w:p>
    <w:p w14:paraId="521213DC" w14:textId="77777777" w:rsidR="0056766F" w:rsidRDefault="0056766F" w:rsidP="0056766F">
      <w:r>
        <w:t>Inspector filename: _________________________________</w:t>
      </w:r>
    </w:p>
    <w:p w14:paraId="1A90C6B3" w14:textId="77777777" w:rsidR="0056766F" w:rsidRDefault="0056766F" w:rsidP="0056766F">
      <w:r>
        <w:t>Inspector relative path: _________________________________</w:t>
      </w:r>
    </w:p>
    <w:p w14:paraId="3F238A75" w14:textId="77777777" w:rsidR="0056766F" w:rsidRDefault="0056766F" w:rsidP="0056766F">
      <w:r>
        <w:t>Inspector description: _________________________________</w:t>
      </w:r>
    </w:p>
    <w:p w14:paraId="518384A4" w14:textId="77777777" w:rsidR="0056766F" w:rsidRDefault="0056766F" w:rsidP="0056766F">
      <w:r>
        <w:t>Inspector version: _________________________________</w:t>
      </w:r>
    </w:p>
    <w:p w14:paraId="3D847520" w14:textId="77777777" w:rsidR="0056766F" w:rsidRDefault="0056766F" w:rsidP="0056766F">
      <w:r>
        <w:t>Inspector is active: Yes/No</w:t>
      </w:r>
    </w:p>
    <w:p w14:paraId="1D8E1588" w14:textId="77777777" w:rsidR="0056766F" w:rsidRDefault="0056766F" w:rsidP="0056766F">
      <w:r>
        <w:t>Inspector date written: _________________________________</w:t>
      </w:r>
    </w:p>
    <w:p w14:paraId="6EDCD221" w14:textId="77777777" w:rsidR="0056766F" w:rsidRDefault="0056766F" w:rsidP="0056766F">
      <w:r>
        <w:t>Inspector arguments: _________________________________</w:t>
      </w:r>
    </w:p>
    <w:p w14:paraId="28762005" w14:textId="77777777" w:rsidR="0056766F" w:rsidRDefault="0056766F" w:rsidP="0056766F">
      <w:r>
        <w:t>Inspector product: _________________________________</w:t>
      </w:r>
    </w:p>
    <w:p w14:paraId="56B7262C" w14:textId="77777777" w:rsidR="0056766F" w:rsidRDefault="0056766F" w:rsidP="0056766F">
      <w:pPr>
        <w:pStyle w:val="ListParagraph"/>
        <w:numPr>
          <w:ilvl w:val="0"/>
          <w:numId w:val="39"/>
        </w:numPr>
      </w:pPr>
      <w:r>
        <w:t>Add the inspector</w:t>
      </w:r>
    </w:p>
    <w:p w14:paraId="4B405554" w14:textId="77777777" w:rsidR="0056766F" w:rsidRDefault="0056766F" w:rsidP="0056766F">
      <w:pPr>
        <w:pStyle w:val="ListParagraph"/>
        <w:numPr>
          <w:ilvl w:val="1"/>
          <w:numId w:val="39"/>
        </w:numPr>
      </w:pPr>
      <w:r w:rsidRPr="0042794A">
        <w:t>dbu.addInspector(</w:t>
      </w:r>
      <w:r>
        <w:t>&lt;inspector filename&gt;</w:t>
      </w:r>
      <w:r w:rsidRPr="0042794A">
        <w:t xml:space="preserve">, </w:t>
      </w:r>
      <w:r>
        <w:t>&lt;inspector path&gt;, &lt;inspector description&gt;</w:t>
      </w:r>
      <w:r w:rsidRPr="0042794A">
        <w:t xml:space="preserve">, </w:t>
      </w:r>
      <w:r>
        <w:t>&lt;version&gt;</w:t>
      </w:r>
      <w:r w:rsidRPr="0042794A">
        <w:t xml:space="preserve">, </w:t>
      </w:r>
      <w:r>
        <w:t>&lt;inspector active True/False&gt;</w:t>
      </w:r>
      <w:r w:rsidRPr="0042794A">
        <w:t xml:space="preserve">, </w:t>
      </w:r>
      <w:r>
        <w:t>&lt;date written&gt;, &lt;inspector output interface version&gt;, True, &lt;product id&gt;</w:t>
      </w:r>
      <w:r w:rsidRPr="0042794A">
        <w:t>)</w:t>
      </w:r>
    </w:p>
    <w:p w14:paraId="6868B07F" w14:textId="34FA63A5" w:rsidR="0056766F" w:rsidRDefault="0056766F" w:rsidP="0056766F">
      <w:pPr>
        <w:pStyle w:val="ListParagraph"/>
        <w:numPr>
          <w:ilvl w:val="0"/>
          <w:numId w:val="39"/>
        </w:numPr>
      </w:pPr>
      <w:r>
        <w:t>Note the inspector ID: _______________</w:t>
      </w:r>
    </w:p>
    <w:p w14:paraId="6508DDBA" w14:textId="7F6342D2" w:rsidR="00F821A1" w:rsidRDefault="0002022E" w:rsidP="00F821A1">
      <w:r>
        <w:t>Process name: _________________________________</w:t>
      </w:r>
    </w:p>
    <w:p w14:paraId="1E076861" w14:textId="2414A091" w:rsidR="0002022E" w:rsidRDefault="0002022E" w:rsidP="00F821A1">
      <w:r>
        <w:t>Output product: _________________________________</w:t>
      </w:r>
    </w:p>
    <w:p w14:paraId="0C7C2614" w14:textId="4E220655" w:rsidR="00BE1C43" w:rsidRDefault="00BE1C43" w:rsidP="00BE1C43">
      <w:pPr>
        <w:pStyle w:val="ListParagraph"/>
        <w:numPr>
          <w:ilvl w:val="0"/>
          <w:numId w:val="37"/>
        </w:numPr>
      </w:pPr>
      <w:r>
        <w:t>Add an output product to the db (see product)</w:t>
      </w:r>
    </w:p>
    <w:p w14:paraId="2238F35A" w14:textId="77777777" w:rsidR="00BE1C43" w:rsidRDefault="00BE1C43" w:rsidP="00BE1C43">
      <w:pPr>
        <w:pStyle w:val="ListParagraph"/>
        <w:numPr>
          <w:ilvl w:val="0"/>
          <w:numId w:val="37"/>
        </w:numPr>
      </w:pPr>
      <w:r>
        <w:t>Add the process to the db</w:t>
      </w:r>
    </w:p>
    <w:p w14:paraId="55964AB3" w14:textId="2C386314" w:rsidR="00BE1C43" w:rsidRDefault="00BE1C43" w:rsidP="00BE1C43">
      <w:pPr>
        <w:pStyle w:val="ListParagraph"/>
        <w:numPr>
          <w:ilvl w:val="1"/>
          <w:numId w:val="37"/>
        </w:numPr>
      </w:pPr>
      <w:r w:rsidRPr="00BE1C43">
        <w:t>dbu.addProcess(</w:t>
      </w:r>
      <w:r>
        <w:t>&lt;process name&gt;</w:t>
      </w:r>
      <w:r w:rsidRPr="00BE1C43">
        <w:t xml:space="preserve">, </w:t>
      </w:r>
      <w:r>
        <w:t>&lt;output product ID&gt;</w:t>
      </w:r>
      <w:r w:rsidRPr="00BE1C43">
        <w:t>, None)</w:t>
      </w:r>
    </w:p>
    <w:p w14:paraId="5A592247" w14:textId="14DBD7E7" w:rsidR="00BE1C43" w:rsidRDefault="00BE1C43" w:rsidP="00BE1C43">
      <w:pPr>
        <w:pStyle w:val="ListParagraph"/>
        <w:numPr>
          <w:ilvl w:val="0"/>
          <w:numId w:val="37"/>
        </w:numPr>
      </w:pPr>
      <w:r>
        <w:t>Note the process ID: _______________</w:t>
      </w:r>
    </w:p>
    <w:p w14:paraId="4CCD9E08" w14:textId="788BB488" w:rsidR="003539E9" w:rsidRDefault="003539E9" w:rsidP="00BE1C43">
      <w:pPr>
        <w:pStyle w:val="ListParagraph"/>
        <w:numPr>
          <w:ilvl w:val="0"/>
          <w:numId w:val="37"/>
        </w:numPr>
      </w:pPr>
      <w:r>
        <w:t>Add product process link (sets up inputs to processes)</w:t>
      </w:r>
    </w:p>
    <w:p w14:paraId="5CF6A799" w14:textId="36AE08FC" w:rsidR="003539E9" w:rsidRDefault="00CC5440" w:rsidP="003539E9">
      <w:pPr>
        <w:pStyle w:val="ListParagraph"/>
        <w:numPr>
          <w:ilvl w:val="1"/>
          <w:numId w:val="37"/>
        </w:numPr>
      </w:pPr>
      <w:r w:rsidRPr="00CC5440">
        <w:t>dbu.addproductprocesslink(</w:t>
      </w:r>
      <w:r>
        <w:t>&lt;input product id&gt;, &lt;process id&gt;</w:t>
      </w:r>
      <w:r w:rsidRPr="00CC5440">
        <w:t>)</w:t>
      </w:r>
    </w:p>
    <w:p w14:paraId="46609CB0" w14:textId="749D431F" w:rsidR="0002022E" w:rsidRDefault="0067440B" w:rsidP="00F821A1">
      <w:r>
        <w:t>Code filename: _________________________________</w:t>
      </w:r>
    </w:p>
    <w:p w14:paraId="5024E6F5" w14:textId="5E3E1106" w:rsidR="0067440B" w:rsidRDefault="0067440B" w:rsidP="00F821A1">
      <w:r>
        <w:t>Code relative path: _________________________________</w:t>
      </w:r>
    </w:p>
    <w:p w14:paraId="0E1FF39E" w14:textId="56D1BD2D" w:rsidR="0067440B" w:rsidRDefault="0067440B" w:rsidP="00F821A1">
      <w:r>
        <w:t>Code start date: _________________________________</w:t>
      </w:r>
    </w:p>
    <w:p w14:paraId="4753569E" w14:textId="12CD784B" w:rsidR="0067440B" w:rsidRDefault="0067440B" w:rsidP="00F821A1">
      <w:r>
        <w:t>Code stop date: _________________________________</w:t>
      </w:r>
    </w:p>
    <w:p w14:paraId="6F8C9B87" w14:textId="6A2D4DC2" w:rsidR="0067440B" w:rsidRDefault="0067440B" w:rsidP="00F821A1">
      <w:r>
        <w:t>Code description: _________________________________</w:t>
      </w:r>
    </w:p>
    <w:p w14:paraId="670CF1FA" w14:textId="3F54352A" w:rsidR="0067440B" w:rsidRDefault="0067440B" w:rsidP="00F821A1">
      <w:r>
        <w:t>Code process: _________________________________</w:t>
      </w:r>
    </w:p>
    <w:p w14:paraId="1C885B9C" w14:textId="546DF073" w:rsidR="0067440B" w:rsidRDefault="0067440B" w:rsidP="00F821A1">
      <w:r>
        <w:t>Code version: _________________________________</w:t>
      </w:r>
    </w:p>
    <w:p w14:paraId="18AE3F53" w14:textId="37D61D1D" w:rsidR="0067440B" w:rsidRDefault="0067440B" w:rsidP="00F821A1">
      <w:r>
        <w:t>Code is active: Yes/No</w:t>
      </w:r>
    </w:p>
    <w:p w14:paraId="6FC01AEE" w14:textId="0A99EB92" w:rsidR="0067440B" w:rsidRDefault="0067440B" w:rsidP="00F821A1">
      <w:r>
        <w:t>Code date written: _________________________________</w:t>
      </w:r>
    </w:p>
    <w:p w14:paraId="4DEEE607" w14:textId="2A33BF32" w:rsidR="0067440B" w:rsidRDefault="0067440B" w:rsidP="00F821A1">
      <w:r>
        <w:t>Code output interface version: _________________________________</w:t>
      </w:r>
    </w:p>
    <w:p w14:paraId="1E3AB8AF" w14:textId="1E394B0D" w:rsidR="0067440B" w:rsidRDefault="0067440B" w:rsidP="00F821A1">
      <w:r>
        <w:t>Code arguments: _________________________________</w:t>
      </w:r>
    </w:p>
    <w:p w14:paraId="69FD0C41" w14:textId="2BCC0164" w:rsidR="00227478" w:rsidRDefault="00227478" w:rsidP="00227478">
      <w:pPr>
        <w:pStyle w:val="ListParagraph"/>
        <w:numPr>
          <w:ilvl w:val="0"/>
          <w:numId w:val="38"/>
        </w:numPr>
      </w:pPr>
      <w:r>
        <w:t>Add the code to the db</w:t>
      </w:r>
    </w:p>
    <w:p w14:paraId="6147B8D8" w14:textId="3A27885B" w:rsidR="00227478" w:rsidRDefault="00227478" w:rsidP="00227478">
      <w:pPr>
        <w:pStyle w:val="ListParagraph"/>
        <w:numPr>
          <w:ilvl w:val="1"/>
          <w:numId w:val="38"/>
        </w:numPr>
      </w:pPr>
      <w:r w:rsidRPr="00227478">
        <w:t>dbu.addCode(</w:t>
      </w:r>
      <w:r>
        <w:t>&lt;code filename&gt;</w:t>
      </w:r>
      <w:r w:rsidRPr="00227478">
        <w:t xml:space="preserve">, </w:t>
      </w:r>
      <w:r>
        <w:t>&lt;code relative path&gt;, &lt;code start date&gt;</w:t>
      </w:r>
      <w:r w:rsidRPr="00227478">
        <w:t xml:space="preserve">, </w:t>
      </w:r>
      <w:r>
        <w:t>&lt;code strop date&gt;</w:t>
      </w:r>
      <w:r w:rsidRPr="00227478">
        <w:t xml:space="preserve">, </w:t>
      </w:r>
      <w:r>
        <w:t>&lt;code description&gt;</w:t>
      </w:r>
      <w:r w:rsidRPr="00227478">
        <w:t xml:space="preserve">, </w:t>
      </w:r>
      <w:r>
        <w:t>&lt;process id&gt;</w:t>
      </w:r>
      <w:r w:rsidRPr="00227478">
        <w:t xml:space="preserve">, </w:t>
      </w:r>
      <w:r>
        <w:t>&lt;version&gt;</w:t>
      </w:r>
      <w:r w:rsidRPr="00227478">
        <w:t xml:space="preserve">, </w:t>
      </w:r>
      <w:r>
        <w:t>&lt;code active True/False&gt;</w:t>
      </w:r>
      <w:r w:rsidRPr="00227478">
        <w:t>,</w:t>
      </w:r>
      <w:r>
        <w:t xml:space="preserve"> &lt;date written&gt;, &lt;code output interface version&gt;</w:t>
      </w:r>
      <w:r w:rsidRPr="00227478">
        <w:t>, True</w:t>
      </w:r>
      <w:r>
        <w:t>, &lt;code arguments&gt;</w:t>
      </w:r>
      <w:r w:rsidRPr="00227478">
        <w:t>)</w:t>
      </w:r>
    </w:p>
    <w:p w14:paraId="4A78E031" w14:textId="131258EF" w:rsidR="00DE6869" w:rsidRDefault="00DE6869" w:rsidP="00DE6869">
      <w:pPr>
        <w:pStyle w:val="ListParagraph"/>
        <w:numPr>
          <w:ilvl w:val="0"/>
          <w:numId w:val="38"/>
        </w:numPr>
      </w:pPr>
      <w:r>
        <w:t>Note the code ID: _______________</w:t>
      </w:r>
    </w:p>
    <w:p w14:paraId="2CEB7ABE" w14:textId="77777777" w:rsidR="0067440B" w:rsidRPr="00F821A1" w:rsidRDefault="0067440B" w:rsidP="00F821A1"/>
    <w:sectPr w:rsidR="0067440B" w:rsidRPr="00F821A1" w:rsidSect="00A649EC">
      <w:headerReference w:type="even" r:id="rId24"/>
      <w:headerReference w:type="default" r:id="rId25"/>
      <w:footerReference w:type="even" r:id="rId26"/>
      <w:footerReference w:type="default" r:id="rId27"/>
      <w:headerReference w:type="first" r:id="rId28"/>
      <w:footnotePr>
        <w:pos w:val="beneathText"/>
      </w:foot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9F71BC2" w14:textId="77777777" w:rsidR="00772B8C" w:rsidRDefault="00772B8C">
      <w:r>
        <w:separator/>
      </w:r>
    </w:p>
    <w:p w14:paraId="07F09D0C" w14:textId="77777777" w:rsidR="00772B8C" w:rsidRDefault="00772B8C"/>
  </w:endnote>
  <w:endnote w:type="continuationSeparator" w:id="0">
    <w:p w14:paraId="1B7250A5" w14:textId="77777777" w:rsidR="00772B8C" w:rsidRDefault="00772B8C">
      <w:r>
        <w:continuationSeparator/>
      </w:r>
    </w:p>
    <w:p w14:paraId="0B8C9A45" w14:textId="77777777" w:rsidR="00772B8C" w:rsidRDefault="00772B8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Tahoma">
    <w:panose1 w:val="020B0604030504040204"/>
    <w:charset w:val="00"/>
    <w:family w:val="auto"/>
    <w:pitch w:val="variable"/>
    <w:sig w:usb0="E1002AFF" w:usb1="C000605B" w:usb2="00000029" w:usb3="00000000" w:csb0="0001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old">
    <w:panose1 w:val="020B0704020202020204"/>
    <w:charset w:val="00"/>
    <w:family w:val="auto"/>
    <w:pitch w:val="variable"/>
    <w:sig w:usb0="E0002AFF" w:usb1="C0007843" w:usb2="00000009" w:usb3="00000000" w:csb0="000001FF" w:csb1="00000000"/>
  </w:font>
  <w:font w:name="StarSymbol">
    <w:altName w:val="Arial Unicode MS"/>
    <w:charset w:val="80"/>
    <w:family w:val="auto"/>
    <w:pitch w:val="default"/>
  </w:font>
  <w:font w:name="Albany AMT">
    <w:altName w:val="Arial"/>
    <w:charset w:val="00"/>
    <w:family w:val="swiss"/>
    <w:pitch w:val="variable"/>
  </w:font>
  <w:font w:name="Century Schoolbook">
    <w:panose1 w:val="020406040505050203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ABFA1D8" w14:textId="0DC79799" w:rsidR="00772B8C" w:rsidRDefault="00772B8C" w:rsidP="00A649EC">
    <w:pPr>
      <w:pStyle w:val="Footer"/>
      <w:tabs>
        <w:tab w:val="clear" w:pos="4320"/>
        <w:tab w:val="clear" w:pos="8640"/>
        <w:tab w:val="center" w:pos="5040"/>
        <w:tab w:val="right" w:pos="9360"/>
      </w:tabs>
      <w:rPr>
        <w:color w:val="0000FF"/>
      </w:rPr>
    </w:pPr>
    <w:r>
      <w:rPr>
        <w:rFonts w:ascii="Lucida Grande" w:hAnsi="Lucida Grande"/>
        <w:color w:val="000000"/>
        <w:sz w:val="18"/>
      </w:rPr>
      <w:fldChar w:fldCharType="begin"/>
    </w:r>
    <w:r>
      <w:rPr>
        <w:rFonts w:ascii="Lucida Grande" w:hAnsi="Lucida Grande"/>
        <w:color w:val="000000"/>
        <w:sz w:val="18"/>
      </w:rPr>
      <w:instrText xml:space="preserve"> FILENAME  \* MERGEFORMAT </w:instrText>
    </w:r>
    <w:r>
      <w:rPr>
        <w:rFonts w:ascii="Lucida Grande" w:hAnsi="Lucida Grande"/>
        <w:color w:val="000000"/>
        <w:sz w:val="18"/>
      </w:rPr>
      <w:fldChar w:fldCharType="separate"/>
    </w:r>
    <w:r w:rsidR="006D7833">
      <w:rPr>
        <w:rFonts w:ascii="Lucida Grande" w:hAnsi="Lucida Grande"/>
        <w:noProof/>
        <w:color w:val="000000"/>
        <w:sz w:val="18"/>
      </w:rPr>
      <w:t>SOC_Processing_Chain_Setup.docx</w:t>
    </w:r>
    <w:r>
      <w:rPr>
        <w:rFonts w:ascii="Lucida Grande" w:hAnsi="Lucida Grande"/>
        <w:color w:val="000000"/>
        <w:sz w:val="18"/>
      </w:rPr>
      <w:fldChar w:fldCharType="end"/>
    </w:r>
    <w:r>
      <w:rPr>
        <w:color w:val="0000FF"/>
      </w:rPr>
      <w:tab/>
    </w:r>
    <w:r>
      <w:rPr>
        <w:rStyle w:val="PageNumber"/>
      </w:rPr>
      <w:fldChar w:fldCharType="begin"/>
    </w:r>
    <w:r>
      <w:rPr>
        <w:rStyle w:val="PageNumber"/>
      </w:rPr>
      <w:instrText xml:space="preserve"> PAGE </w:instrText>
    </w:r>
    <w:r>
      <w:rPr>
        <w:rStyle w:val="PageNumber"/>
      </w:rPr>
      <w:fldChar w:fldCharType="separate"/>
    </w:r>
    <w:r w:rsidR="006D7833">
      <w:rPr>
        <w:rStyle w:val="PageNumber"/>
        <w:noProof/>
      </w:rPr>
      <w:t>1</w:t>
    </w:r>
    <w:r>
      <w:rPr>
        <w:rStyle w:val="PageNumber"/>
      </w:rPr>
      <w:fldChar w:fldCharType="end"/>
    </w:r>
    <w:r>
      <w:rPr>
        <w:rStyle w:val="PageNumber"/>
      </w:rPr>
      <w:tab/>
    </w:r>
    <w:r>
      <w:rPr>
        <w:color w:val="0000FF"/>
      </w:rPr>
      <w:t xml:space="preserve"> </w:t>
    </w:r>
  </w:p>
  <w:p w14:paraId="54B0DA19" w14:textId="77777777" w:rsidR="00772B8C" w:rsidRPr="002816E1" w:rsidRDefault="00772B8C" w:rsidP="00A649EC">
    <w:pPr>
      <w:pStyle w:val="Footer"/>
    </w:pPr>
  </w:p>
</w:ftr>
</file>

<file path=word/footer10.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DCAA24"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BSP_ECT_SW-004A_SOC_SDD_20100128</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sidR="0004065B">
      <w:rPr>
        <w:rStyle w:val="PageNumber"/>
        <w:noProof/>
      </w:rPr>
      <w:t>5</w:t>
    </w:r>
    <w:r>
      <w:rPr>
        <w:rStyle w:val="PageNumber"/>
      </w:rPr>
      <w:fldChar w:fldCharType="end"/>
    </w:r>
    <w:r>
      <w:rPr>
        <w:rStyle w:val="PageNumber"/>
      </w:rPr>
      <w:tab/>
    </w:r>
    <w:r>
      <w:rPr>
        <w:color w:val="0000FF"/>
      </w:rPr>
      <w:t xml:space="preserve"> </w:t>
    </w:r>
  </w:p>
  <w:p w14:paraId="7C77E75D" w14:textId="77777777" w:rsidR="00772B8C" w:rsidRPr="00B924EB" w:rsidRDefault="00772B8C" w:rsidP="00A649EC">
    <w:pPr>
      <w:pStyle w:val="Footer"/>
    </w:pPr>
  </w:p>
  <w:p w14:paraId="1EF3D525" w14:textId="77777777" w:rsidR="00772B8C" w:rsidRDefault="00772B8C"/>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8F61E8" w14:textId="77777777" w:rsidR="00772B8C" w:rsidRDefault="00772B8C" w:rsidP="00A649EC">
    <w:pPr>
      <w:pStyle w:val="Footer"/>
      <w:tabs>
        <w:tab w:val="clear" w:pos="4320"/>
        <w:tab w:val="clear" w:pos="8640"/>
        <w:tab w:val="center" w:pos="5040"/>
        <w:tab w:val="right" w:pos="9360"/>
      </w:tabs>
      <w:rPr>
        <w:color w:val="0000FF"/>
      </w:rPr>
    </w:pPr>
    <w:r w:rsidRPr="009C4071">
      <w:rPr>
        <w:rFonts w:ascii="Lucida Grande" w:hAnsi="Lucida Grande"/>
        <w:color w:val="000000"/>
        <w:sz w:val="18"/>
      </w:rPr>
      <w:t>R</w:t>
    </w:r>
    <w:r>
      <w:rPr>
        <w:rFonts w:ascii="Lucida Grande" w:hAnsi="Lucida Grande"/>
        <w:color w:val="000000"/>
        <w:sz w:val="18"/>
      </w:rPr>
      <w:t>BSP_ECT_SW-002B_SOC_SRD_20100111</w:t>
    </w:r>
    <w:r w:rsidRPr="009C4071">
      <w:rPr>
        <w:rFonts w:ascii="Lucida Grande" w:hAnsi="Lucida Grande"/>
        <w:color w:val="000000"/>
        <w:sz w:val="18"/>
      </w:rPr>
      <w:t>.doc</w:t>
    </w:r>
    <w:r>
      <w:rPr>
        <w:color w:val="0000FF"/>
      </w:rPr>
      <w:tab/>
    </w:r>
    <w:r>
      <w:rPr>
        <w:rStyle w:val="PageNumber"/>
      </w:rPr>
      <w:fldChar w:fldCharType="begin"/>
    </w:r>
    <w:r>
      <w:rPr>
        <w:rStyle w:val="PageNumber"/>
      </w:rPr>
      <w:instrText xml:space="preserve"> PAGE </w:instrText>
    </w:r>
    <w:r>
      <w:rPr>
        <w:rStyle w:val="PageNumber"/>
      </w:rPr>
      <w:fldChar w:fldCharType="separate"/>
    </w:r>
    <w:r>
      <w:rPr>
        <w:rStyle w:val="PageNumber"/>
        <w:noProof/>
      </w:rPr>
      <w:t>i</w:t>
    </w:r>
    <w:r>
      <w:rPr>
        <w:rStyle w:val="PageNumber"/>
      </w:rPr>
      <w:fldChar w:fldCharType="end"/>
    </w:r>
    <w:r>
      <w:rPr>
        <w:rStyle w:val="PageNumber"/>
      </w:rPr>
      <w:tab/>
    </w:r>
    <w:r>
      <w:rPr>
        <w:color w:val="0000FF"/>
      </w:rPr>
      <w:t xml:space="preserve"> </w:t>
    </w:r>
  </w:p>
  <w:p w14:paraId="24ABFD97" w14:textId="77777777" w:rsidR="00772B8C" w:rsidRPr="002816E1" w:rsidRDefault="00772B8C" w:rsidP="00A649EC">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07C8B5" w14:textId="77777777" w:rsidR="00772B8C" w:rsidRDefault="00772B8C"/>
</w:ftr>
</file>

<file path=word/footer4.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D8428B" w14:textId="77777777" w:rsidR="00772B8C" w:rsidRDefault="00772B8C"/>
</w:ftr>
</file>

<file path=word/footer5.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E5EC482" w14:textId="77777777" w:rsidR="00772B8C" w:rsidRDefault="00772B8C"/>
</w:ftr>
</file>

<file path=word/footer6.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D9D4BEB" w14:textId="77777777" w:rsidR="00772B8C" w:rsidRDefault="00772B8C"/>
</w:ftr>
</file>

<file path=word/footer7.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34C20AA" w14:textId="77777777" w:rsidR="00772B8C" w:rsidRDefault="00772B8C"/>
</w:ftr>
</file>

<file path=word/footer8.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7BAF954" w14:textId="77777777" w:rsidR="00772B8C" w:rsidRDefault="00772B8C"/>
</w:ftr>
</file>

<file path=word/footer9.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D58533" w14:textId="77777777" w:rsidR="00772B8C" w:rsidRDefault="00772B8C"/>
  <w:p w14:paraId="7E63BD3B" w14:textId="77777777" w:rsidR="00772B8C" w:rsidRDefault="00772B8C"/>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E42C8C" w14:textId="77777777" w:rsidR="00772B8C" w:rsidRDefault="00772B8C">
      <w:r>
        <w:separator/>
      </w:r>
    </w:p>
    <w:p w14:paraId="238DD246" w14:textId="77777777" w:rsidR="00772B8C" w:rsidRDefault="00772B8C"/>
  </w:footnote>
  <w:footnote w:type="continuationSeparator" w:id="0">
    <w:p w14:paraId="3395401F" w14:textId="77777777" w:rsidR="00772B8C" w:rsidRDefault="00772B8C">
      <w:r>
        <w:continuationSeparator/>
      </w:r>
    </w:p>
    <w:p w14:paraId="7FC9BB5A" w14:textId="77777777" w:rsidR="00772B8C" w:rsidRDefault="00772B8C"/>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37D08585" w14:textId="77777777">
      <w:trPr>
        <w:trHeight w:val="864"/>
      </w:trPr>
      <w:tc>
        <w:tcPr>
          <w:tcW w:w="2628" w:type="dxa"/>
          <w:tcBorders>
            <w:bottom w:val="single" w:sz="12" w:space="0" w:color="auto"/>
          </w:tcBorders>
        </w:tcPr>
        <w:p w14:paraId="7740A51D" w14:textId="77777777" w:rsidR="00772B8C" w:rsidRDefault="00772B8C">
          <w:pPr>
            <w:pStyle w:val="Footer"/>
            <w:tabs>
              <w:tab w:val="clear" w:pos="4320"/>
              <w:tab w:val="clear" w:pos="8640"/>
            </w:tabs>
          </w:pPr>
          <w:r>
            <w:rPr>
              <w:noProof/>
              <w:lang w:eastAsia="en-US"/>
            </w:rPr>
            <w:drawing>
              <wp:anchor distT="0" distB="0" distL="114300" distR="114300" simplePos="0" relativeHeight="251657728" behindDoc="0" locked="0" layoutInCell="1" allowOverlap="1" wp14:anchorId="265DF1E5" wp14:editId="7D15B1CF">
                <wp:simplePos x="0" y="0"/>
                <wp:positionH relativeFrom="column">
                  <wp:posOffset>9525</wp:posOffset>
                </wp:positionH>
                <wp:positionV relativeFrom="paragraph">
                  <wp:posOffset>40005</wp:posOffset>
                </wp:positionV>
                <wp:extent cx="1548765" cy="502920"/>
                <wp:effectExtent l="0" t="0" r="635"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60B440C" w14:textId="1154F47F" w:rsidR="00772B8C" w:rsidRPr="00F73278" w:rsidRDefault="00772B8C" w:rsidP="00A649EC">
          <w:pPr>
            <w:spacing w:after="0"/>
            <w:ind w:right="-108"/>
            <w:rPr>
              <w:sz w:val="20"/>
            </w:rPr>
          </w:pPr>
          <w:r>
            <w:rPr>
              <w:sz w:val="20"/>
            </w:rPr>
            <w:t>Intelligence and Space Research</w:t>
          </w:r>
        </w:p>
        <w:p w14:paraId="793E333C" w14:textId="77777777" w:rsidR="00772B8C" w:rsidRPr="00F73278" w:rsidRDefault="00772B8C" w:rsidP="00A649EC">
          <w:pPr>
            <w:spacing w:after="0"/>
            <w:ind w:right="-108"/>
            <w:rPr>
              <w:sz w:val="20"/>
            </w:rPr>
          </w:pPr>
          <w:r w:rsidRPr="00F73278">
            <w:rPr>
              <w:sz w:val="20"/>
            </w:rPr>
            <w:t>Los Alamos National Laboratory</w:t>
          </w:r>
        </w:p>
        <w:p w14:paraId="62406B72"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5C66EEEC" w14:textId="77777777" w:rsidR="00772B8C" w:rsidRPr="00F73278" w:rsidRDefault="00772B8C" w:rsidP="00A649EC">
          <w:pPr>
            <w:spacing w:after="0"/>
            <w:jc w:val="right"/>
            <w:rPr>
              <w:sz w:val="20"/>
            </w:rPr>
          </w:pPr>
          <w:r>
            <w:rPr>
              <w:sz w:val="20"/>
            </w:rPr>
            <w:t xml:space="preserve">ISR </w:t>
          </w:r>
          <w:r w:rsidRPr="00F73278">
            <w:rPr>
              <w:sz w:val="20"/>
            </w:rPr>
            <w:t>Document</w:t>
          </w:r>
        </w:p>
        <w:p w14:paraId="73E8ACE5" w14:textId="70CBCEA2" w:rsidR="00772B8C" w:rsidRPr="00F73278" w:rsidRDefault="00772B8C" w:rsidP="00A649EC">
          <w:pPr>
            <w:spacing w:after="0"/>
            <w:jc w:val="right"/>
            <w:rPr>
              <w:sz w:val="20"/>
            </w:rPr>
          </w:pPr>
          <w:r>
            <w:rPr>
              <w:sz w:val="20"/>
            </w:rPr>
            <w:t>RBSP ECT SOC Processing-1</w:t>
          </w:r>
        </w:p>
        <w:p w14:paraId="403DD33D"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6D7833">
            <w:rPr>
              <w:rStyle w:val="PageNumber"/>
              <w:noProof/>
              <w:sz w:val="20"/>
            </w:rPr>
            <w:t>1</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6D7833">
            <w:rPr>
              <w:rStyle w:val="PageNumber"/>
              <w:noProof/>
              <w:sz w:val="20"/>
            </w:rPr>
            <w:t>2</w:t>
          </w:r>
          <w:r w:rsidRPr="00F73278">
            <w:rPr>
              <w:rStyle w:val="PageNumber"/>
              <w:sz w:val="20"/>
            </w:rPr>
            <w:fldChar w:fldCharType="end"/>
          </w:r>
        </w:p>
        <w:p w14:paraId="1EDDA35A" w14:textId="6BDB1299" w:rsidR="00772B8C" w:rsidRPr="00F73278" w:rsidRDefault="006D7833" w:rsidP="00A649EC">
          <w:pPr>
            <w:tabs>
              <w:tab w:val="right" w:pos="3114"/>
            </w:tabs>
            <w:spacing w:after="0"/>
            <w:jc w:val="right"/>
            <w:rPr>
              <w:sz w:val="20"/>
            </w:rPr>
          </w:pPr>
          <w:r>
            <w:rPr>
              <w:sz w:val="20"/>
            </w:rPr>
            <w:t>2012-04-25</w:t>
          </w:r>
        </w:p>
      </w:tc>
    </w:tr>
  </w:tbl>
  <w:p w14:paraId="559F0047" w14:textId="77777777" w:rsidR="00772B8C" w:rsidRDefault="00772B8C">
    <w:pPr>
      <w:pStyle w:val="Header"/>
    </w:pPr>
  </w:p>
</w:hdr>
</file>

<file path=word/header10.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14:paraId="49DD0FF6" w14:textId="77777777">
      <w:trPr>
        <w:trHeight w:val="864"/>
      </w:trPr>
      <w:tc>
        <w:tcPr>
          <w:tcW w:w="2628" w:type="dxa"/>
          <w:tcBorders>
            <w:bottom w:val="single" w:sz="12" w:space="0" w:color="auto"/>
          </w:tcBorders>
        </w:tcPr>
        <w:p w14:paraId="20F46161" w14:textId="77777777" w:rsidR="00772B8C" w:rsidRDefault="00772B8C">
          <w:pPr>
            <w:pStyle w:val="Footer"/>
            <w:tabs>
              <w:tab w:val="clear" w:pos="4320"/>
              <w:tab w:val="clear" w:pos="8640"/>
            </w:tabs>
          </w:pPr>
          <w:r>
            <w:rPr>
              <w:noProof/>
              <w:lang w:eastAsia="en-US"/>
            </w:rPr>
            <w:drawing>
              <wp:anchor distT="0" distB="0" distL="114300" distR="114300" simplePos="0" relativeHeight="251658752" behindDoc="0" locked="0" layoutInCell="1" allowOverlap="1" wp14:anchorId="3C3CF2CC" wp14:editId="093B5B7F">
                <wp:simplePos x="0" y="0"/>
                <wp:positionH relativeFrom="column">
                  <wp:posOffset>9525</wp:posOffset>
                </wp:positionH>
                <wp:positionV relativeFrom="paragraph">
                  <wp:posOffset>40005</wp:posOffset>
                </wp:positionV>
                <wp:extent cx="1548765" cy="502920"/>
                <wp:effectExtent l="0" t="0" r="635" b="508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5A4885DA" w14:textId="77777777" w:rsidR="00772B8C" w:rsidRPr="00F73278" w:rsidRDefault="00772B8C" w:rsidP="00A649EC">
          <w:pPr>
            <w:spacing w:after="0"/>
            <w:ind w:right="-108"/>
            <w:rPr>
              <w:sz w:val="20"/>
            </w:rPr>
          </w:pPr>
          <w:r w:rsidRPr="00F73278">
            <w:rPr>
              <w:sz w:val="20"/>
            </w:rPr>
            <w:t>International, Space &amp; Response Division</w:t>
          </w:r>
        </w:p>
        <w:p w14:paraId="2B43DE34" w14:textId="77777777" w:rsidR="00772B8C" w:rsidRPr="00F73278" w:rsidRDefault="00772B8C" w:rsidP="00A649EC">
          <w:pPr>
            <w:spacing w:after="0"/>
            <w:ind w:right="-108"/>
            <w:rPr>
              <w:sz w:val="20"/>
            </w:rPr>
          </w:pPr>
          <w:r w:rsidRPr="00F73278">
            <w:rPr>
              <w:sz w:val="20"/>
            </w:rPr>
            <w:t>Los Alamos National Laboratory</w:t>
          </w:r>
        </w:p>
        <w:p w14:paraId="65B03AD8"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4CE5506" w14:textId="77777777" w:rsidR="00772B8C" w:rsidRPr="00F73278" w:rsidRDefault="00772B8C" w:rsidP="00A649EC">
          <w:pPr>
            <w:spacing w:after="0"/>
            <w:jc w:val="right"/>
            <w:rPr>
              <w:sz w:val="20"/>
            </w:rPr>
          </w:pPr>
          <w:r>
            <w:rPr>
              <w:sz w:val="20"/>
            </w:rPr>
            <w:t xml:space="preserve">ISR </w:t>
          </w:r>
          <w:r w:rsidRPr="00F73278">
            <w:rPr>
              <w:sz w:val="20"/>
            </w:rPr>
            <w:t>Document</w:t>
          </w:r>
        </w:p>
        <w:p w14:paraId="6AA097E0" w14:textId="77777777" w:rsidR="00772B8C" w:rsidRPr="00F73278" w:rsidRDefault="00772B8C" w:rsidP="00A649EC">
          <w:pPr>
            <w:spacing w:after="0"/>
            <w:jc w:val="right"/>
            <w:rPr>
              <w:sz w:val="20"/>
            </w:rPr>
          </w:pPr>
          <w:r>
            <w:rPr>
              <w:sz w:val="20"/>
            </w:rPr>
            <w:t>RBSP ECT SW 004: SOC SDD</w:t>
          </w:r>
        </w:p>
        <w:p w14:paraId="2DEF5E44" w14:textId="77777777"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sidR="0004065B">
            <w:rPr>
              <w:rStyle w:val="PageNumber"/>
              <w:noProof/>
              <w:sz w:val="20"/>
            </w:rPr>
            <w:t>5</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sidR="0004065B">
            <w:rPr>
              <w:rStyle w:val="PageNumber"/>
              <w:noProof/>
              <w:sz w:val="20"/>
            </w:rPr>
            <w:t>13</w:t>
          </w:r>
          <w:r w:rsidRPr="00F73278">
            <w:rPr>
              <w:rStyle w:val="PageNumber"/>
              <w:sz w:val="20"/>
            </w:rPr>
            <w:fldChar w:fldCharType="end"/>
          </w:r>
        </w:p>
        <w:p w14:paraId="53003423" w14:textId="77777777" w:rsidR="00772B8C" w:rsidRPr="00F73278" w:rsidRDefault="00772B8C" w:rsidP="00A649EC">
          <w:pPr>
            <w:tabs>
              <w:tab w:val="right" w:pos="3114"/>
            </w:tabs>
            <w:spacing w:after="0"/>
            <w:jc w:val="right"/>
            <w:rPr>
              <w:sz w:val="20"/>
            </w:rPr>
          </w:pPr>
          <w:r>
            <w:rPr>
              <w:sz w:val="20"/>
            </w:rPr>
            <w:t>2010-01-28</w:t>
          </w:r>
        </w:p>
      </w:tc>
    </w:tr>
  </w:tbl>
  <w:p w14:paraId="40BA23C3" w14:textId="77777777" w:rsidR="00772B8C" w:rsidRPr="00B924EB" w:rsidRDefault="00772B8C" w:rsidP="00A649EC">
    <w:pPr>
      <w:pStyle w:val="Header"/>
    </w:pPr>
  </w:p>
  <w:p w14:paraId="3FFAD00C" w14:textId="77777777" w:rsidR="00772B8C" w:rsidRDefault="00772B8C"/>
</w:hdr>
</file>

<file path=word/header1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49E2EA" w14:textId="77777777" w:rsidR="00772B8C" w:rsidRDefault="00772B8C">
    <w:pPr>
      <w:pStyle w:val="TailoringAdvice"/>
      <w:tabs>
        <w:tab w:val="right" w:pos="9360"/>
      </w:tabs>
    </w:pPr>
    <w:r>
      <w:tab/>
      <w:t>RBSP_ECT_SW-005A_SOC_IVTP</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2628"/>
      <w:gridCol w:w="3870"/>
      <w:gridCol w:w="3060"/>
    </w:tblGrid>
    <w:tr w:rsidR="00772B8C" w:rsidRPr="00F73278" w14:paraId="177DA18A" w14:textId="77777777">
      <w:trPr>
        <w:trHeight w:val="864"/>
      </w:trPr>
      <w:tc>
        <w:tcPr>
          <w:tcW w:w="2628" w:type="dxa"/>
          <w:tcBorders>
            <w:bottom w:val="single" w:sz="12" w:space="0" w:color="auto"/>
          </w:tcBorders>
        </w:tcPr>
        <w:p w14:paraId="1C6C5338" w14:textId="77777777" w:rsidR="00772B8C" w:rsidRDefault="00772B8C">
          <w:pPr>
            <w:pStyle w:val="Footer"/>
            <w:tabs>
              <w:tab w:val="clear" w:pos="4320"/>
              <w:tab w:val="clear" w:pos="8640"/>
            </w:tabs>
          </w:pPr>
          <w:r>
            <w:rPr>
              <w:noProof/>
              <w:lang w:eastAsia="en-US"/>
            </w:rPr>
            <w:drawing>
              <wp:anchor distT="0" distB="0" distL="114300" distR="114300" simplePos="0" relativeHeight="251656704" behindDoc="0" locked="0" layoutInCell="1" allowOverlap="1" wp14:anchorId="44534750" wp14:editId="49E39E4E">
                <wp:simplePos x="0" y="0"/>
                <wp:positionH relativeFrom="column">
                  <wp:posOffset>9525</wp:posOffset>
                </wp:positionH>
                <wp:positionV relativeFrom="paragraph">
                  <wp:posOffset>40005</wp:posOffset>
                </wp:positionV>
                <wp:extent cx="1548765" cy="502920"/>
                <wp:effectExtent l="0" t="0" r="635" b="508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48765" cy="502920"/>
                        </a:xfrm>
                        <a:prstGeom prst="rect">
                          <a:avLst/>
                        </a:prstGeom>
                        <a:noFill/>
                      </pic:spPr>
                    </pic:pic>
                  </a:graphicData>
                </a:graphic>
                <wp14:sizeRelH relativeFrom="page">
                  <wp14:pctWidth>0</wp14:pctWidth>
                </wp14:sizeRelH>
                <wp14:sizeRelV relativeFrom="page">
                  <wp14:pctHeight>0</wp14:pctHeight>
                </wp14:sizeRelV>
              </wp:anchor>
            </w:drawing>
          </w:r>
        </w:p>
      </w:tc>
      <w:tc>
        <w:tcPr>
          <w:tcW w:w="3870" w:type="dxa"/>
          <w:tcBorders>
            <w:bottom w:val="single" w:sz="12" w:space="0" w:color="auto"/>
          </w:tcBorders>
        </w:tcPr>
        <w:p w14:paraId="02C151B5" w14:textId="77777777" w:rsidR="00772B8C" w:rsidRPr="00F73278" w:rsidRDefault="00772B8C" w:rsidP="00A649EC">
          <w:pPr>
            <w:spacing w:after="0"/>
            <w:ind w:right="-108"/>
            <w:rPr>
              <w:sz w:val="20"/>
            </w:rPr>
          </w:pPr>
          <w:r w:rsidRPr="00F73278">
            <w:rPr>
              <w:sz w:val="20"/>
            </w:rPr>
            <w:t>International, Space &amp; Response Division</w:t>
          </w:r>
        </w:p>
        <w:p w14:paraId="4D682F5F" w14:textId="77777777" w:rsidR="00772B8C" w:rsidRPr="00F73278" w:rsidRDefault="00772B8C" w:rsidP="00A649EC">
          <w:pPr>
            <w:spacing w:after="0"/>
            <w:ind w:right="-108"/>
            <w:rPr>
              <w:sz w:val="20"/>
            </w:rPr>
          </w:pPr>
          <w:r w:rsidRPr="00F73278">
            <w:rPr>
              <w:sz w:val="20"/>
            </w:rPr>
            <w:t>Los Alamos National Laboratory</w:t>
          </w:r>
        </w:p>
        <w:p w14:paraId="30EE2635" w14:textId="77777777" w:rsidR="00772B8C" w:rsidRPr="00F73278" w:rsidRDefault="00772B8C" w:rsidP="00A649EC">
          <w:pPr>
            <w:spacing w:after="0"/>
            <w:ind w:right="-108"/>
            <w:rPr>
              <w:b/>
              <w:sz w:val="20"/>
            </w:rPr>
          </w:pPr>
          <w:r w:rsidRPr="00F73278">
            <w:rPr>
              <w:sz w:val="20"/>
            </w:rPr>
            <w:t>Los Alamos</w:t>
          </w:r>
          <w:r w:rsidRPr="00F73278">
            <w:rPr>
              <w:smallCaps/>
              <w:sz w:val="20"/>
            </w:rPr>
            <w:t>, NM 87545</w:t>
          </w:r>
        </w:p>
      </w:tc>
      <w:tc>
        <w:tcPr>
          <w:tcW w:w="3060" w:type="dxa"/>
          <w:tcBorders>
            <w:bottom w:val="single" w:sz="12" w:space="0" w:color="auto"/>
          </w:tcBorders>
        </w:tcPr>
        <w:p w14:paraId="3B3C8FCD" w14:textId="77777777" w:rsidR="00772B8C" w:rsidRPr="00F73278" w:rsidRDefault="00772B8C" w:rsidP="00A649EC">
          <w:pPr>
            <w:spacing w:after="0"/>
            <w:jc w:val="right"/>
            <w:rPr>
              <w:sz w:val="20"/>
            </w:rPr>
          </w:pPr>
          <w:r>
            <w:rPr>
              <w:sz w:val="20"/>
            </w:rPr>
            <w:t xml:space="preserve">ISR </w:t>
          </w:r>
          <w:r w:rsidRPr="00F73278">
            <w:rPr>
              <w:sz w:val="20"/>
            </w:rPr>
            <w:t>Document</w:t>
          </w:r>
        </w:p>
        <w:p w14:paraId="1D658F6E" w14:textId="77777777" w:rsidR="00772B8C" w:rsidRPr="00F73278" w:rsidRDefault="00772B8C" w:rsidP="00A649EC">
          <w:pPr>
            <w:spacing w:after="0"/>
            <w:jc w:val="right"/>
            <w:rPr>
              <w:sz w:val="20"/>
            </w:rPr>
          </w:pPr>
          <w:r>
            <w:rPr>
              <w:sz w:val="20"/>
            </w:rPr>
            <w:t>RBSP ECT SW 005: SOC IVTP</w:t>
          </w:r>
        </w:p>
        <w:p w14:paraId="5C3C2E46" w14:textId="5BA34A6B" w:rsidR="00772B8C" w:rsidRPr="00F73278" w:rsidRDefault="00772B8C" w:rsidP="00A649EC">
          <w:pPr>
            <w:tabs>
              <w:tab w:val="right" w:pos="3114"/>
            </w:tabs>
            <w:spacing w:after="0"/>
            <w:jc w:val="right"/>
            <w:rPr>
              <w:rStyle w:val="PageNumber"/>
              <w:sz w:val="20"/>
            </w:rPr>
          </w:pPr>
          <w:r w:rsidRPr="00F73278">
            <w:rPr>
              <w:sz w:val="20"/>
            </w:rPr>
            <w:t xml:space="preserve">Page </w:t>
          </w:r>
          <w:r w:rsidRPr="00F73278">
            <w:rPr>
              <w:rStyle w:val="PageNumber"/>
              <w:sz w:val="20"/>
            </w:rPr>
            <w:fldChar w:fldCharType="begin"/>
          </w:r>
          <w:r w:rsidRPr="00F73278">
            <w:rPr>
              <w:rStyle w:val="PageNumber"/>
              <w:sz w:val="20"/>
            </w:rPr>
            <w:instrText xml:space="preserve"> PAGE </w:instrText>
          </w:r>
          <w:r w:rsidRPr="00F73278">
            <w:rPr>
              <w:rStyle w:val="PageNumber"/>
              <w:sz w:val="20"/>
            </w:rPr>
            <w:fldChar w:fldCharType="separate"/>
          </w:r>
          <w:r>
            <w:rPr>
              <w:rStyle w:val="PageNumber"/>
              <w:noProof/>
              <w:sz w:val="20"/>
            </w:rPr>
            <w:t>i</w:t>
          </w:r>
          <w:r w:rsidRPr="00F73278">
            <w:rPr>
              <w:rStyle w:val="PageNumber"/>
              <w:sz w:val="20"/>
            </w:rPr>
            <w:fldChar w:fldCharType="end"/>
          </w:r>
          <w:r w:rsidRPr="00F73278">
            <w:rPr>
              <w:rStyle w:val="PageNumber"/>
              <w:sz w:val="20"/>
            </w:rPr>
            <w:t xml:space="preserve"> of </w:t>
          </w:r>
          <w:r w:rsidRPr="00F73278">
            <w:rPr>
              <w:rStyle w:val="PageNumber"/>
              <w:sz w:val="20"/>
            </w:rPr>
            <w:fldChar w:fldCharType="begin"/>
          </w:r>
          <w:r w:rsidRPr="00F73278">
            <w:rPr>
              <w:rStyle w:val="PageNumber"/>
              <w:sz w:val="20"/>
            </w:rPr>
            <w:instrText xml:space="preserve"> NUMPAGES </w:instrText>
          </w:r>
          <w:r w:rsidRPr="00F73278">
            <w:rPr>
              <w:rStyle w:val="PageNumber"/>
              <w:sz w:val="20"/>
            </w:rPr>
            <w:fldChar w:fldCharType="separate"/>
          </w:r>
          <w:r>
            <w:rPr>
              <w:rStyle w:val="PageNumber"/>
              <w:noProof/>
              <w:sz w:val="20"/>
            </w:rPr>
            <w:t>13</w:t>
          </w:r>
          <w:r w:rsidRPr="00F73278">
            <w:rPr>
              <w:rStyle w:val="PageNumber"/>
              <w:sz w:val="20"/>
            </w:rPr>
            <w:fldChar w:fldCharType="end"/>
          </w:r>
        </w:p>
        <w:p w14:paraId="0BC81FEE" w14:textId="77777777" w:rsidR="00772B8C" w:rsidRPr="00F73278" w:rsidRDefault="00772B8C" w:rsidP="00A649EC">
          <w:pPr>
            <w:tabs>
              <w:tab w:val="right" w:pos="3114"/>
            </w:tabs>
            <w:spacing w:after="0"/>
            <w:jc w:val="right"/>
            <w:rPr>
              <w:sz w:val="20"/>
            </w:rPr>
          </w:pPr>
          <w:r>
            <w:rPr>
              <w:sz w:val="20"/>
            </w:rPr>
            <w:t>2010-01-11</w:t>
          </w:r>
        </w:p>
      </w:tc>
    </w:tr>
  </w:tbl>
  <w:p w14:paraId="49AAE7D3" w14:textId="77777777" w:rsidR="00772B8C" w:rsidRDefault="00772B8C">
    <w:pPr>
      <w:pStyle w:val="Head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F33A0CA" w14:textId="77777777" w:rsidR="00772B8C" w:rsidRDefault="00772B8C"/>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D80B9AF" w14:textId="77777777" w:rsidR="00772B8C" w:rsidRDefault="00772B8C"/>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668437" w14:textId="77777777" w:rsidR="00772B8C" w:rsidRDefault="00772B8C"/>
</w:hdr>
</file>

<file path=word/header6.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000405" w14:textId="77777777" w:rsidR="00772B8C" w:rsidRDefault="00772B8C"/>
</w:hdr>
</file>

<file path=word/header7.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3A9775" w14:textId="77777777" w:rsidR="00772B8C" w:rsidRDefault="00772B8C"/>
</w:hdr>
</file>

<file path=word/header8.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DAB2118" w14:textId="77777777" w:rsidR="00772B8C" w:rsidRDefault="00772B8C"/>
</w:hdr>
</file>

<file path=word/header9.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EE7EB37" w14:textId="77777777" w:rsidR="00772B8C" w:rsidRDefault="00772B8C"/>
  <w:p w14:paraId="22379BE9" w14:textId="77777777" w:rsidR="00772B8C" w:rsidRDefault="00772B8C"/>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decimal"/>
      <w:lvlText w:val="%1.0"/>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nsid w:val="00000003"/>
    <w:multiLevelType w:val="multilevel"/>
    <w:tmpl w:val="00000003"/>
    <w:lvl w:ilvl="0">
      <w:start w:val="1"/>
      <w:numFmt w:val="bullet"/>
      <w:lvlText w:val=""/>
      <w:lvlJc w:val="left"/>
      <w:pPr>
        <w:tabs>
          <w:tab w:val="num" w:pos="707"/>
        </w:tabs>
        <w:ind w:left="707" w:hanging="283"/>
      </w:pPr>
      <w:rPr>
        <w:rFonts w:ascii="Symbol" w:hAnsi="Symbol" w:cs="Tahoma"/>
        <w:sz w:val="18"/>
        <w:szCs w:val="18"/>
      </w:rPr>
    </w:lvl>
    <w:lvl w:ilvl="1">
      <w:start w:val="1"/>
      <w:numFmt w:val="bullet"/>
      <w:lvlText w:val=""/>
      <w:lvlJc w:val="left"/>
      <w:pPr>
        <w:tabs>
          <w:tab w:val="num" w:pos="1414"/>
        </w:tabs>
        <w:ind w:left="1414" w:hanging="283"/>
      </w:pPr>
      <w:rPr>
        <w:rFonts w:ascii="Symbol" w:hAnsi="Symbol" w:cs="Tahoma"/>
        <w:sz w:val="18"/>
        <w:szCs w:val="18"/>
      </w:rPr>
    </w:lvl>
    <w:lvl w:ilvl="2">
      <w:start w:val="1"/>
      <w:numFmt w:val="bullet"/>
      <w:lvlText w:val=""/>
      <w:lvlJc w:val="left"/>
      <w:pPr>
        <w:tabs>
          <w:tab w:val="num" w:pos="2121"/>
        </w:tabs>
        <w:ind w:left="2121" w:hanging="283"/>
      </w:pPr>
      <w:rPr>
        <w:rFonts w:ascii="Symbol" w:hAnsi="Symbol" w:cs="Tahoma"/>
        <w:sz w:val="18"/>
        <w:szCs w:val="18"/>
      </w:rPr>
    </w:lvl>
    <w:lvl w:ilvl="3">
      <w:start w:val="1"/>
      <w:numFmt w:val="bullet"/>
      <w:lvlText w:val=""/>
      <w:lvlJc w:val="left"/>
      <w:pPr>
        <w:tabs>
          <w:tab w:val="num" w:pos="2828"/>
        </w:tabs>
        <w:ind w:left="2828" w:hanging="283"/>
      </w:pPr>
      <w:rPr>
        <w:rFonts w:ascii="Symbol" w:hAnsi="Symbol" w:cs="Tahoma"/>
        <w:sz w:val="18"/>
        <w:szCs w:val="18"/>
      </w:rPr>
    </w:lvl>
    <w:lvl w:ilvl="4">
      <w:start w:val="1"/>
      <w:numFmt w:val="bullet"/>
      <w:lvlText w:val=""/>
      <w:lvlJc w:val="left"/>
      <w:pPr>
        <w:tabs>
          <w:tab w:val="num" w:pos="3535"/>
        </w:tabs>
        <w:ind w:left="3535" w:hanging="283"/>
      </w:pPr>
      <w:rPr>
        <w:rFonts w:ascii="Symbol" w:hAnsi="Symbol" w:cs="Tahoma"/>
        <w:sz w:val="18"/>
        <w:szCs w:val="18"/>
      </w:rPr>
    </w:lvl>
    <w:lvl w:ilvl="5">
      <w:start w:val="1"/>
      <w:numFmt w:val="bullet"/>
      <w:lvlText w:val=""/>
      <w:lvlJc w:val="left"/>
      <w:pPr>
        <w:tabs>
          <w:tab w:val="num" w:pos="4242"/>
        </w:tabs>
        <w:ind w:left="4242" w:hanging="283"/>
      </w:pPr>
      <w:rPr>
        <w:rFonts w:ascii="Symbol" w:hAnsi="Symbol" w:cs="Tahoma"/>
        <w:sz w:val="18"/>
        <w:szCs w:val="18"/>
      </w:rPr>
    </w:lvl>
    <w:lvl w:ilvl="6">
      <w:start w:val="1"/>
      <w:numFmt w:val="bullet"/>
      <w:lvlText w:val=""/>
      <w:lvlJc w:val="left"/>
      <w:pPr>
        <w:tabs>
          <w:tab w:val="num" w:pos="4949"/>
        </w:tabs>
        <w:ind w:left="4949" w:hanging="283"/>
      </w:pPr>
      <w:rPr>
        <w:rFonts w:ascii="Symbol" w:hAnsi="Symbol" w:cs="Tahoma"/>
        <w:sz w:val="18"/>
        <w:szCs w:val="18"/>
      </w:rPr>
    </w:lvl>
    <w:lvl w:ilvl="7">
      <w:start w:val="1"/>
      <w:numFmt w:val="bullet"/>
      <w:lvlText w:val=""/>
      <w:lvlJc w:val="left"/>
      <w:pPr>
        <w:tabs>
          <w:tab w:val="num" w:pos="5656"/>
        </w:tabs>
        <w:ind w:left="5656" w:hanging="283"/>
      </w:pPr>
      <w:rPr>
        <w:rFonts w:ascii="Symbol" w:hAnsi="Symbol" w:cs="Tahoma"/>
        <w:sz w:val="18"/>
        <w:szCs w:val="18"/>
      </w:rPr>
    </w:lvl>
    <w:lvl w:ilvl="8">
      <w:start w:val="1"/>
      <w:numFmt w:val="bullet"/>
      <w:lvlText w:val=""/>
      <w:lvlJc w:val="left"/>
      <w:pPr>
        <w:tabs>
          <w:tab w:val="num" w:pos="6363"/>
        </w:tabs>
        <w:ind w:left="6363" w:hanging="283"/>
      </w:pPr>
      <w:rPr>
        <w:rFonts w:ascii="Symbol" w:hAnsi="Symbol" w:cs="Tahoma"/>
        <w:sz w:val="18"/>
        <w:szCs w:val="18"/>
      </w:rPr>
    </w:lvl>
  </w:abstractNum>
  <w:abstractNum w:abstractNumId="3">
    <w:nsid w:val="00277B0C"/>
    <w:multiLevelType w:val="hybridMultilevel"/>
    <w:tmpl w:val="95E05A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302105B"/>
    <w:multiLevelType w:val="hybridMultilevel"/>
    <w:tmpl w:val="263C1E8C"/>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5">
    <w:nsid w:val="03AF09AD"/>
    <w:multiLevelType w:val="hybridMultilevel"/>
    <w:tmpl w:val="D28A980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6">
    <w:nsid w:val="06C67CCB"/>
    <w:multiLevelType w:val="hybridMultilevel"/>
    <w:tmpl w:val="9BBAD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8F84DAD"/>
    <w:multiLevelType w:val="hybridMultilevel"/>
    <w:tmpl w:val="5CE074AE"/>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8">
    <w:nsid w:val="0AA10182"/>
    <w:multiLevelType w:val="hybridMultilevel"/>
    <w:tmpl w:val="F2E49AB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9">
    <w:nsid w:val="0BD52082"/>
    <w:multiLevelType w:val="hybridMultilevel"/>
    <w:tmpl w:val="B04242DE"/>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0">
    <w:nsid w:val="0C87518B"/>
    <w:multiLevelType w:val="hybridMultilevel"/>
    <w:tmpl w:val="1A50C6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D510933"/>
    <w:multiLevelType w:val="hybridMultilevel"/>
    <w:tmpl w:val="31A4B266"/>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12">
    <w:nsid w:val="1402486F"/>
    <w:multiLevelType w:val="hybridMultilevel"/>
    <w:tmpl w:val="287207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3">
    <w:nsid w:val="1A68374A"/>
    <w:multiLevelType w:val="hybridMultilevel"/>
    <w:tmpl w:val="A0BA775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06D1C13"/>
    <w:multiLevelType w:val="hybridMultilevel"/>
    <w:tmpl w:val="71DC70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5">
    <w:nsid w:val="27E4229E"/>
    <w:multiLevelType w:val="hybridMultilevel"/>
    <w:tmpl w:val="882229A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A70403C"/>
    <w:multiLevelType w:val="hybridMultilevel"/>
    <w:tmpl w:val="679A1B1E"/>
    <w:lvl w:ilvl="0" w:tplc="000F0409">
      <w:start w:val="1"/>
      <w:numFmt w:val="decimal"/>
      <w:lvlText w:val="%1."/>
      <w:lvlJc w:val="left"/>
      <w:pPr>
        <w:ind w:left="720" w:hanging="360"/>
      </w:pPr>
      <w:rPr>
        <w:rFonts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17">
    <w:nsid w:val="2AD43139"/>
    <w:multiLevelType w:val="hybridMultilevel"/>
    <w:tmpl w:val="3F365F6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2EC863E5"/>
    <w:multiLevelType w:val="hybridMultilevel"/>
    <w:tmpl w:val="2AE8652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247738"/>
    <w:multiLevelType w:val="hybridMultilevel"/>
    <w:tmpl w:val="BC86FB46"/>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0">
    <w:nsid w:val="42381547"/>
    <w:multiLevelType w:val="hybridMultilevel"/>
    <w:tmpl w:val="E60A93C6"/>
    <w:lvl w:ilvl="0" w:tplc="7E06A9EE">
      <w:start w:val="1"/>
      <w:numFmt w:val="decimal"/>
      <w:lvlText w:val="%1."/>
      <w:lvlJc w:val="left"/>
      <w:pPr>
        <w:ind w:left="720" w:hanging="360"/>
      </w:pPr>
      <w:rPr>
        <w:b w:val="0"/>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1">
    <w:nsid w:val="44B77191"/>
    <w:multiLevelType w:val="hybridMultilevel"/>
    <w:tmpl w:val="523C1AE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2">
    <w:nsid w:val="4C5D5267"/>
    <w:multiLevelType w:val="hybridMultilevel"/>
    <w:tmpl w:val="0AD294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07F57B4"/>
    <w:multiLevelType w:val="hybridMultilevel"/>
    <w:tmpl w:val="BFCA3AD2"/>
    <w:name w:val="WW8Num3"/>
    <w:lvl w:ilvl="0" w:tplc="ED58B8B8">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4">
    <w:nsid w:val="5426711D"/>
    <w:multiLevelType w:val="hybridMultilevel"/>
    <w:tmpl w:val="1DDCF3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C952AA"/>
    <w:multiLevelType w:val="multilevel"/>
    <w:tmpl w:val="D4EE4C8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598915B7"/>
    <w:multiLevelType w:val="hybridMultilevel"/>
    <w:tmpl w:val="634CC36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27">
    <w:nsid w:val="5CBB2E46"/>
    <w:multiLevelType w:val="hybridMultilevel"/>
    <w:tmpl w:val="5CE074AE"/>
    <w:lvl w:ilvl="0" w:tplc="7E06A9EE">
      <w:start w:val="1"/>
      <w:numFmt w:val="decimal"/>
      <w:lvlText w:val="%1."/>
      <w:lvlJc w:val="left"/>
      <w:pPr>
        <w:ind w:left="720" w:hanging="360"/>
      </w:pPr>
      <w:rPr>
        <w:b w:val="0"/>
      </w:rPr>
    </w:lvl>
    <w:lvl w:ilvl="1" w:tplc="00190409">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8">
    <w:nsid w:val="5E9D64F3"/>
    <w:multiLevelType w:val="hybridMultilevel"/>
    <w:tmpl w:val="2F76223C"/>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29">
    <w:nsid w:val="627E3B2C"/>
    <w:multiLevelType w:val="hybridMultilevel"/>
    <w:tmpl w:val="703E98C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0">
    <w:nsid w:val="6324176A"/>
    <w:multiLevelType w:val="hybridMultilevel"/>
    <w:tmpl w:val="FB2444A4"/>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1">
    <w:nsid w:val="657516C7"/>
    <w:multiLevelType w:val="hybridMultilevel"/>
    <w:tmpl w:val="F69689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6F3339F"/>
    <w:multiLevelType w:val="hybridMultilevel"/>
    <w:tmpl w:val="12D848F0"/>
    <w:lvl w:ilvl="0" w:tplc="000F0409">
      <w:start w:val="1"/>
      <w:numFmt w:val="decimal"/>
      <w:lvlText w:val="%1."/>
      <w:lvlJc w:val="left"/>
      <w:pPr>
        <w:ind w:left="720" w:hanging="360"/>
      </w:p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3">
    <w:nsid w:val="696169FF"/>
    <w:multiLevelType w:val="hybridMultilevel"/>
    <w:tmpl w:val="3EFA6DDE"/>
    <w:lvl w:ilvl="0" w:tplc="000F0409">
      <w:start w:val="1"/>
      <w:numFmt w:val="decimal"/>
      <w:lvlText w:val="%1."/>
      <w:lvlJc w:val="left"/>
      <w:pPr>
        <w:ind w:left="720" w:hanging="360"/>
      </w:pPr>
    </w:lvl>
    <w:lvl w:ilvl="1" w:tplc="00190409">
      <w:start w:val="1"/>
      <w:numFmt w:val="lowerLetter"/>
      <w:lvlText w:val="%2."/>
      <w:lvlJc w:val="left"/>
      <w:pPr>
        <w:ind w:left="1440" w:hanging="360"/>
      </w:pPr>
    </w:lvl>
    <w:lvl w:ilvl="2" w:tplc="001B0409">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4">
    <w:nsid w:val="72365257"/>
    <w:multiLevelType w:val="hybridMultilevel"/>
    <w:tmpl w:val="28106778"/>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5">
    <w:nsid w:val="7352689D"/>
    <w:multiLevelType w:val="hybridMultilevel"/>
    <w:tmpl w:val="4F4817A6"/>
    <w:lvl w:ilvl="0" w:tplc="00010409">
      <w:start w:val="1"/>
      <w:numFmt w:val="bullet"/>
      <w:lvlText w:val=""/>
      <w:lvlJc w:val="left"/>
      <w:pPr>
        <w:ind w:left="720" w:hanging="360"/>
      </w:pPr>
      <w:rPr>
        <w:rFonts w:ascii="Symbol" w:hAnsi="Symbol" w:hint="default"/>
      </w:rPr>
    </w:lvl>
    <w:lvl w:ilvl="1" w:tplc="00190409" w:tentative="1">
      <w:start w:val="1"/>
      <w:numFmt w:val="lowerLetter"/>
      <w:lvlText w:val="%2."/>
      <w:lvlJc w:val="left"/>
      <w:pPr>
        <w:ind w:left="1440" w:hanging="360"/>
      </w:pPr>
    </w:lvl>
    <w:lvl w:ilvl="2" w:tplc="001B0409" w:tentative="1">
      <w:start w:val="1"/>
      <w:numFmt w:val="lowerRoman"/>
      <w:lvlText w:val="%3."/>
      <w:lvlJc w:val="right"/>
      <w:pPr>
        <w:ind w:left="2160" w:hanging="180"/>
      </w:pPr>
    </w:lvl>
    <w:lvl w:ilvl="3" w:tplc="000F0409" w:tentative="1">
      <w:start w:val="1"/>
      <w:numFmt w:val="decimal"/>
      <w:lvlText w:val="%4."/>
      <w:lvlJc w:val="left"/>
      <w:pPr>
        <w:ind w:left="2880" w:hanging="360"/>
      </w:pPr>
    </w:lvl>
    <w:lvl w:ilvl="4" w:tplc="00190409" w:tentative="1">
      <w:start w:val="1"/>
      <w:numFmt w:val="lowerLetter"/>
      <w:lvlText w:val="%5."/>
      <w:lvlJc w:val="left"/>
      <w:pPr>
        <w:ind w:left="3600" w:hanging="360"/>
      </w:pPr>
    </w:lvl>
    <w:lvl w:ilvl="5" w:tplc="001B0409" w:tentative="1">
      <w:start w:val="1"/>
      <w:numFmt w:val="lowerRoman"/>
      <w:lvlText w:val="%6."/>
      <w:lvlJc w:val="right"/>
      <w:pPr>
        <w:ind w:left="4320" w:hanging="180"/>
      </w:pPr>
    </w:lvl>
    <w:lvl w:ilvl="6" w:tplc="000F0409" w:tentative="1">
      <w:start w:val="1"/>
      <w:numFmt w:val="decimal"/>
      <w:lvlText w:val="%7."/>
      <w:lvlJc w:val="left"/>
      <w:pPr>
        <w:ind w:left="5040" w:hanging="360"/>
      </w:pPr>
    </w:lvl>
    <w:lvl w:ilvl="7" w:tplc="00190409" w:tentative="1">
      <w:start w:val="1"/>
      <w:numFmt w:val="lowerLetter"/>
      <w:lvlText w:val="%8."/>
      <w:lvlJc w:val="left"/>
      <w:pPr>
        <w:ind w:left="5760" w:hanging="360"/>
      </w:pPr>
    </w:lvl>
    <w:lvl w:ilvl="8" w:tplc="001B0409" w:tentative="1">
      <w:start w:val="1"/>
      <w:numFmt w:val="lowerRoman"/>
      <w:lvlText w:val="%9."/>
      <w:lvlJc w:val="right"/>
      <w:pPr>
        <w:ind w:left="6480" w:hanging="180"/>
      </w:pPr>
    </w:lvl>
  </w:abstractNum>
  <w:abstractNum w:abstractNumId="36">
    <w:nsid w:val="781B7908"/>
    <w:multiLevelType w:val="hybridMultilevel"/>
    <w:tmpl w:val="EB305198"/>
    <w:lvl w:ilvl="0" w:tplc="000F0409">
      <w:start w:val="1"/>
      <w:numFmt w:val="decimal"/>
      <w:lvlText w:val="%1."/>
      <w:lvlJc w:val="left"/>
      <w:pPr>
        <w:ind w:left="781" w:hanging="360"/>
      </w:pPr>
    </w:lvl>
    <w:lvl w:ilvl="1" w:tplc="00190409" w:tentative="1">
      <w:start w:val="1"/>
      <w:numFmt w:val="lowerLetter"/>
      <w:lvlText w:val="%2."/>
      <w:lvlJc w:val="left"/>
      <w:pPr>
        <w:ind w:left="1501" w:hanging="360"/>
      </w:pPr>
    </w:lvl>
    <w:lvl w:ilvl="2" w:tplc="001B0409" w:tentative="1">
      <w:start w:val="1"/>
      <w:numFmt w:val="lowerRoman"/>
      <w:lvlText w:val="%3."/>
      <w:lvlJc w:val="right"/>
      <w:pPr>
        <w:ind w:left="2221" w:hanging="180"/>
      </w:pPr>
    </w:lvl>
    <w:lvl w:ilvl="3" w:tplc="000F0409" w:tentative="1">
      <w:start w:val="1"/>
      <w:numFmt w:val="decimal"/>
      <w:lvlText w:val="%4."/>
      <w:lvlJc w:val="left"/>
      <w:pPr>
        <w:ind w:left="2941" w:hanging="360"/>
      </w:pPr>
    </w:lvl>
    <w:lvl w:ilvl="4" w:tplc="00190409" w:tentative="1">
      <w:start w:val="1"/>
      <w:numFmt w:val="lowerLetter"/>
      <w:lvlText w:val="%5."/>
      <w:lvlJc w:val="left"/>
      <w:pPr>
        <w:ind w:left="3661" w:hanging="360"/>
      </w:pPr>
    </w:lvl>
    <w:lvl w:ilvl="5" w:tplc="001B0409" w:tentative="1">
      <w:start w:val="1"/>
      <w:numFmt w:val="lowerRoman"/>
      <w:lvlText w:val="%6."/>
      <w:lvlJc w:val="right"/>
      <w:pPr>
        <w:ind w:left="4381" w:hanging="180"/>
      </w:pPr>
    </w:lvl>
    <w:lvl w:ilvl="6" w:tplc="000F0409" w:tentative="1">
      <w:start w:val="1"/>
      <w:numFmt w:val="decimal"/>
      <w:lvlText w:val="%7."/>
      <w:lvlJc w:val="left"/>
      <w:pPr>
        <w:ind w:left="5101" w:hanging="360"/>
      </w:pPr>
    </w:lvl>
    <w:lvl w:ilvl="7" w:tplc="00190409" w:tentative="1">
      <w:start w:val="1"/>
      <w:numFmt w:val="lowerLetter"/>
      <w:lvlText w:val="%8."/>
      <w:lvlJc w:val="left"/>
      <w:pPr>
        <w:ind w:left="5821" w:hanging="360"/>
      </w:pPr>
    </w:lvl>
    <w:lvl w:ilvl="8" w:tplc="001B0409" w:tentative="1">
      <w:start w:val="1"/>
      <w:numFmt w:val="lowerRoman"/>
      <w:lvlText w:val="%9."/>
      <w:lvlJc w:val="right"/>
      <w:pPr>
        <w:ind w:left="6541" w:hanging="180"/>
      </w:pPr>
    </w:lvl>
  </w:abstractNum>
  <w:abstractNum w:abstractNumId="37">
    <w:nsid w:val="7C85603A"/>
    <w:multiLevelType w:val="hybridMultilevel"/>
    <w:tmpl w:val="D9CC2180"/>
    <w:lvl w:ilvl="0" w:tplc="00010409">
      <w:start w:val="1"/>
      <w:numFmt w:val="bullet"/>
      <w:lvlText w:val=""/>
      <w:lvlJc w:val="left"/>
      <w:pPr>
        <w:ind w:left="720" w:hanging="360"/>
      </w:pPr>
      <w:rPr>
        <w:rFonts w:ascii="Symbol" w:hAnsi="Symbol"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abstractNum w:abstractNumId="38">
    <w:nsid w:val="7E7C3C89"/>
    <w:multiLevelType w:val="hybridMultilevel"/>
    <w:tmpl w:val="435EF3F0"/>
    <w:lvl w:ilvl="0" w:tplc="000F0409">
      <w:start w:val="1"/>
      <w:numFmt w:val="decimal"/>
      <w:lvlText w:val="%1."/>
      <w:lvlJc w:val="left"/>
      <w:pPr>
        <w:ind w:left="720" w:hanging="360"/>
      </w:pPr>
      <w:rPr>
        <w:rFonts w:hint="default"/>
      </w:rPr>
    </w:lvl>
    <w:lvl w:ilvl="1" w:tplc="00030409" w:tentative="1">
      <w:start w:val="1"/>
      <w:numFmt w:val="bullet"/>
      <w:lvlText w:val="o"/>
      <w:lvlJc w:val="left"/>
      <w:pPr>
        <w:ind w:left="1440" w:hanging="360"/>
      </w:pPr>
      <w:rPr>
        <w:rFonts w:ascii="Courier New" w:hAnsi="Courier New" w:hint="default"/>
      </w:rPr>
    </w:lvl>
    <w:lvl w:ilvl="2" w:tplc="00050409" w:tentative="1">
      <w:start w:val="1"/>
      <w:numFmt w:val="bullet"/>
      <w:lvlText w:val=""/>
      <w:lvlJc w:val="left"/>
      <w:pPr>
        <w:ind w:left="2160" w:hanging="360"/>
      </w:pPr>
      <w:rPr>
        <w:rFonts w:ascii="Wingdings" w:hAnsi="Wingdings" w:hint="default"/>
      </w:rPr>
    </w:lvl>
    <w:lvl w:ilvl="3" w:tplc="00010409" w:tentative="1">
      <w:start w:val="1"/>
      <w:numFmt w:val="bullet"/>
      <w:lvlText w:val=""/>
      <w:lvlJc w:val="left"/>
      <w:pPr>
        <w:ind w:left="2880" w:hanging="360"/>
      </w:pPr>
      <w:rPr>
        <w:rFonts w:ascii="Symbol" w:hAnsi="Symbol" w:hint="default"/>
      </w:rPr>
    </w:lvl>
    <w:lvl w:ilvl="4" w:tplc="00030409" w:tentative="1">
      <w:start w:val="1"/>
      <w:numFmt w:val="bullet"/>
      <w:lvlText w:val="o"/>
      <w:lvlJc w:val="left"/>
      <w:pPr>
        <w:ind w:left="3600" w:hanging="360"/>
      </w:pPr>
      <w:rPr>
        <w:rFonts w:ascii="Courier New" w:hAnsi="Courier New" w:hint="default"/>
      </w:rPr>
    </w:lvl>
    <w:lvl w:ilvl="5" w:tplc="00050409" w:tentative="1">
      <w:start w:val="1"/>
      <w:numFmt w:val="bullet"/>
      <w:lvlText w:val=""/>
      <w:lvlJc w:val="left"/>
      <w:pPr>
        <w:ind w:left="4320" w:hanging="360"/>
      </w:pPr>
      <w:rPr>
        <w:rFonts w:ascii="Wingdings" w:hAnsi="Wingdings" w:hint="default"/>
      </w:rPr>
    </w:lvl>
    <w:lvl w:ilvl="6" w:tplc="00010409" w:tentative="1">
      <w:start w:val="1"/>
      <w:numFmt w:val="bullet"/>
      <w:lvlText w:val=""/>
      <w:lvlJc w:val="left"/>
      <w:pPr>
        <w:ind w:left="5040" w:hanging="360"/>
      </w:pPr>
      <w:rPr>
        <w:rFonts w:ascii="Symbol" w:hAnsi="Symbol" w:hint="default"/>
      </w:rPr>
    </w:lvl>
    <w:lvl w:ilvl="7" w:tplc="00030409" w:tentative="1">
      <w:start w:val="1"/>
      <w:numFmt w:val="bullet"/>
      <w:lvlText w:val="o"/>
      <w:lvlJc w:val="left"/>
      <w:pPr>
        <w:ind w:left="5760" w:hanging="360"/>
      </w:pPr>
      <w:rPr>
        <w:rFonts w:ascii="Courier New" w:hAnsi="Courier New" w:hint="default"/>
      </w:rPr>
    </w:lvl>
    <w:lvl w:ilvl="8" w:tplc="00050409"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23"/>
  </w:num>
  <w:num w:numId="5">
    <w:abstractNumId w:val="38"/>
  </w:num>
  <w:num w:numId="6">
    <w:abstractNumId w:val="5"/>
  </w:num>
  <w:num w:numId="7">
    <w:abstractNumId w:val="33"/>
  </w:num>
  <w:num w:numId="8">
    <w:abstractNumId w:val="32"/>
  </w:num>
  <w:num w:numId="9">
    <w:abstractNumId w:val="8"/>
  </w:num>
  <w:num w:numId="10">
    <w:abstractNumId w:val="21"/>
  </w:num>
  <w:num w:numId="11">
    <w:abstractNumId w:val="12"/>
  </w:num>
  <w:num w:numId="12">
    <w:abstractNumId w:val="11"/>
  </w:num>
  <w:num w:numId="13">
    <w:abstractNumId w:val="16"/>
  </w:num>
  <w:num w:numId="14">
    <w:abstractNumId w:val="35"/>
  </w:num>
  <w:num w:numId="15">
    <w:abstractNumId w:val="34"/>
  </w:num>
  <w:num w:numId="16">
    <w:abstractNumId w:val="4"/>
  </w:num>
  <w:num w:numId="17">
    <w:abstractNumId w:val="19"/>
  </w:num>
  <w:num w:numId="18">
    <w:abstractNumId w:val="28"/>
  </w:num>
  <w:num w:numId="19">
    <w:abstractNumId w:val="36"/>
  </w:num>
  <w:num w:numId="20">
    <w:abstractNumId w:val="20"/>
  </w:num>
  <w:num w:numId="21">
    <w:abstractNumId w:val="25"/>
  </w:num>
  <w:num w:numId="22">
    <w:abstractNumId w:val="7"/>
  </w:num>
  <w:num w:numId="23">
    <w:abstractNumId w:val="27"/>
  </w:num>
  <w:num w:numId="24">
    <w:abstractNumId w:val="14"/>
  </w:num>
  <w:num w:numId="25">
    <w:abstractNumId w:val="9"/>
  </w:num>
  <w:num w:numId="26">
    <w:abstractNumId w:val="26"/>
  </w:num>
  <w:num w:numId="27">
    <w:abstractNumId w:val="30"/>
  </w:num>
  <w:num w:numId="28">
    <w:abstractNumId w:val="37"/>
  </w:num>
  <w:num w:numId="29">
    <w:abstractNumId w:val="29"/>
  </w:num>
  <w:num w:numId="30">
    <w:abstractNumId w:val="6"/>
  </w:num>
  <w:num w:numId="31">
    <w:abstractNumId w:val="24"/>
  </w:num>
  <w:num w:numId="32">
    <w:abstractNumId w:val="3"/>
  </w:num>
  <w:num w:numId="33">
    <w:abstractNumId w:val="31"/>
  </w:num>
  <w:num w:numId="34">
    <w:abstractNumId w:val="13"/>
  </w:num>
  <w:num w:numId="35">
    <w:abstractNumId w:val="10"/>
  </w:num>
  <w:num w:numId="36">
    <w:abstractNumId w:val="15"/>
  </w:num>
  <w:num w:numId="37">
    <w:abstractNumId w:val="17"/>
  </w:num>
  <w:num w:numId="38">
    <w:abstractNumId w:val="22"/>
  </w:num>
  <w:num w:numId="3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avePreviewPicture/>
  <w:hdrShapeDefaults>
    <o:shapedefaults v:ext="edit" spidmax="2050"/>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45F9"/>
    <w:rsid w:val="0002022E"/>
    <w:rsid w:val="0002600E"/>
    <w:rsid w:val="0004065B"/>
    <w:rsid w:val="00043415"/>
    <w:rsid w:val="000455BA"/>
    <w:rsid w:val="00085A52"/>
    <w:rsid w:val="00096FD5"/>
    <w:rsid w:val="00097176"/>
    <w:rsid w:val="000B57A6"/>
    <w:rsid w:val="000B7F1E"/>
    <w:rsid w:val="001114B5"/>
    <w:rsid w:val="0013379A"/>
    <w:rsid w:val="0013517A"/>
    <w:rsid w:val="00187EAB"/>
    <w:rsid w:val="001A24D4"/>
    <w:rsid w:val="001B6EC6"/>
    <w:rsid w:val="001C45F9"/>
    <w:rsid w:val="001C660E"/>
    <w:rsid w:val="001D774E"/>
    <w:rsid w:val="001E7493"/>
    <w:rsid w:val="00204318"/>
    <w:rsid w:val="002227B2"/>
    <w:rsid w:val="00227478"/>
    <w:rsid w:val="002402F6"/>
    <w:rsid w:val="00247349"/>
    <w:rsid w:val="002E1E32"/>
    <w:rsid w:val="00305A5A"/>
    <w:rsid w:val="00320A03"/>
    <w:rsid w:val="0032289C"/>
    <w:rsid w:val="00331BDC"/>
    <w:rsid w:val="003539E9"/>
    <w:rsid w:val="0036047A"/>
    <w:rsid w:val="00367528"/>
    <w:rsid w:val="0036793F"/>
    <w:rsid w:val="00367D55"/>
    <w:rsid w:val="003A21C9"/>
    <w:rsid w:val="003B2DF6"/>
    <w:rsid w:val="003E500E"/>
    <w:rsid w:val="003F77F2"/>
    <w:rsid w:val="0042794A"/>
    <w:rsid w:val="0044575B"/>
    <w:rsid w:val="004D2F9A"/>
    <w:rsid w:val="004D63DD"/>
    <w:rsid w:val="005021D1"/>
    <w:rsid w:val="0056766F"/>
    <w:rsid w:val="00582AC6"/>
    <w:rsid w:val="005B4E66"/>
    <w:rsid w:val="005F0717"/>
    <w:rsid w:val="0062201E"/>
    <w:rsid w:val="00646BAF"/>
    <w:rsid w:val="0067440B"/>
    <w:rsid w:val="006A397B"/>
    <w:rsid w:val="006C50ED"/>
    <w:rsid w:val="006D7833"/>
    <w:rsid w:val="00715E93"/>
    <w:rsid w:val="00722A79"/>
    <w:rsid w:val="00770E2F"/>
    <w:rsid w:val="00772B8C"/>
    <w:rsid w:val="00783EB1"/>
    <w:rsid w:val="00784A4B"/>
    <w:rsid w:val="007D7F7E"/>
    <w:rsid w:val="007E1449"/>
    <w:rsid w:val="00800B0F"/>
    <w:rsid w:val="00867D59"/>
    <w:rsid w:val="008E19EF"/>
    <w:rsid w:val="008E2739"/>
    <w:rsid w:val="009330FC"/>
    <w:rsid w:val="0096351A"/>
    <w:rsid w:val="009A1373"/>
    <w:rsid w:val="009A4F69"/>
    <w:rsid w:val="009C1136"/>
    <w:rsid w:val="009C3BD6"/>
    <w:rsid w:val="009D3111"/>
    <w:rsid w:val="00A02343"/>
    <w:rsid w:val="00A547EE"/>
    <w:rsid w:val="00A649EC"/>
    <w:rsid w:val="00A81FC4"/>
    <w:rsid w:val="00A9285A"/>
    <w:rsid w:val="00AC6488"/>
    <w:rsid w:val="00B1270C"/>
    <w:rsid w:val="00B35178"/>
    <w:rsid w:val="00B419ED"/>
    <w:rsid w:val="00B67077"/>
    <w:rsid w:val="00BE1C43"/>
    <w:rsid w:val="00C12845"/>
    <w:rsid w:val="00C228A1"/>
    <w:rsid w:val="00C62AB2"/>
    <w:rsid w:val="00C67CEB"/>
    <w:rsid w:val="00C8693D"/>
    <w:rsid w:val="00C871BE"/>
    <w:rsid w:val="00CA7AFB"/>
    <w:rsid w:val="00CA7D79"/>
    <w:rsid w:val="00CB5577"/>
    <w:rsid w:val="00CC5440"/>
    <w:rsid w:val="00D35896"/>
    <w:rsid w:val="00D50F7C"/>
    <w:rsid w:val="00D62C79"/>
    <w:rsid w:val="00D869ED"/>
    <w:rsid w:val="00D9361C"/>
    <w:rsid w:val="00D954FC"/>
    <w:rsid w:val="00DC7FA2"/>
    <w:rsid w:val="00DD6E0F"/>
    <w:rsid w:val="00DE6869"/>
    <w:rsid w:val="00E52FF4"/>
    <w:rsid w:val="00EA297B"/>
    <w:rsid w:val="00F03577"/>
    <w:rsid w:val="00F10480"/>
    <w:rsid w:val="00F331BF"/>
    <w:rsid w:val="00F3388D"/>
    <w:rsid w:val="00F62393"/>
    <w:rsid w:val="00F821A1"/>
    <w:rsid w:val="00F83155"/>
    <w:rsid w:val="00FC1EB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23870B9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atentStyles>
  <w:style w:type="paragraph" w:default="1" w:styleId="Normal">
    <w:name w:val="Normal"/>
    <w:qFormat/>
    <w:pPr>
      <w:suppressAutoHyphens/>
      <w:spacing w:after="220"/>
    </w:pPr>
    <w:rPr>
      <w:rFonts w:ascii="Arial" w:hAnsi="Arial"/>
      <w:sz w:val="22"/>
      <w:szCs w:val="24"/>
      <w:lang w:eastAsia="ar-SA"/>
    </w:rPr>
  </w:style>
  <w:style w:type="paragraph" w:styleId="Heading1">
    <w:name w:val="heading 1"/>
    <w:basedOn w:val="Normal"/>
    <w:next w:val="Normal"/>
    <w:qFormat/>
    <w:pPr>
      <w:keepNext/>
      <w:numPr>
        <w:numId w:val="1"/>
      </w:numPr>
      <w:tabs>
        <w:tab w:val="left" w:pos="720"/>
      </w:tabs>
      <w:spacing w:before="240" w:after="120"/>
      <w:outlineLvl w:val="0"/>
    </w:pPr>
    <w:rPr>
      <w:rFonts w:ascii="Arial Bold" w:hAnsi="Arial Bold" w:cs="Arial"/>
      <w:b/>
      <w:bCs/>
      <w:kern w:val="1"/>
      <w:sz w:val="24"/>
      <w:szCs w:val="32"/>
    </w:rPr>
  </w:style>
  <w:style w:type="paragraph" w:styleId="Heading2">
    <w:name w:val="heading 2"/>
    <w:basedOn w:val="Normal"/>
    <w:next w:val="Normal"/>
    <w:qFormat/>
    <w:pPr>
      <w:keepNext/>
      <w:numPr>
        <w:ilvl w:val="1"/>
        <w:numId w:val="1"/>
      </w:numPr>
      <w:tabs>
        <w:tab w:val="left" w:pos="720"/>
      </w:tabs>
      <w:spacing w:before="240" w:after="120"/>
      <w:outlineLvl w:val="1"/>
    </w:pPr>
    <w:rPr>
      <w:rFonts w:ascii="Arial Bold" w:hAnsi="Arial Bold" w:cs="Arial"/>
      <w:b/>
      <w:bCs/>
      <w:iCs/>
      <w:sz w:val="24"/>
      <w:szCs w:val="28"/>
    </w:rPr>
  </w:style>
  <w:style w:type="paragraph" w:styleId="Heading3">
    <w:name w:val="heading 3"/>
    <w:basedOn w:val="Normal"/>
    <w:next w:val="Normal"/>
    <w:qFormat/>
    <w:pPr>
      <w:keepNext/>
      <w:numPr>
        <w:ilvl w:val="2"/>
        <w:numId w:val="1"/>
      </w:numPr>
      <w:spacing w:before="240" w:after="120"/>
      <w:outlineLvl w:val="2"/>
    </w:pPr>
    <w:rPr>
      <w:rFonts w:ascii="Arial Bold" w:hAnsi="Arial Bold" w:cs="Arial"/>
      <w:b/>
      <w:bCs/>
      <w:sz w:val="24"/>
      <w:szCs w:val="26"/>
    </w:rPr>
  </w:style>
  <w:style w:type="paragraph" w:styleId="Heading4">
    <w:name w:val="heading 4"/>
    <w:basedOn w:val="Normal"/>
    <w:next w:val="Normal"/>
    <w:qFormat/>
    <w:pPr>
      <w:keepNext/>
      <w:numPr>
        <w:ilvl w:val="3"/>
        <w:numId w:val="1"/>
      </w:numPr>
      <w:tabs>
        <w:tab w:val="left" w:pos="1080"/>
      </w:tabs>
      <w:spacing w:before="240" w:after="60"/>
      <w:outlineLvl w:val="3"/>
    </w:pPr>
    <w:rPr>
      <w:rFonts w:ascii="Arial Bold" w:hAnsi="Arial Bold"/>
      <w:b/>
      <w:bCs/>
      <w:sz w:val="24"/>
      <w:szCs w:val="28"/>
    </w:rPr>
  </w:style>
  <w:style w:type="paragraph" w:styleId="Heading5">
    <w:name w:val="heading 5"/>
    <w:basedOn w:val="Normal"/>
    <w:next w:val="Normal"/>
    <w:qFormat/>
    <w:pPr>
      <w:keepNext/>
      <w:numPr>
        <w:ilvl w:val="4"/>
        <w:numId w:val="1"/>
      </w:numPr>
      <w:jc w:val="center"/>
      <w:outlineLvl w:val="4"/>
    </w:pPr>
    <w:rPr>
      <w:rFonts w:cs="Arial"/>
      <w:b/>
      <w:bCs/>
      <w:color w:val="0000FF"/>
      <w:sz w:val="36"/>
    </w:rPr>
  </w:style>
  <w:style w:type="paragraph" w:styleId="Heading6">
    <w:name w:val="heading 6"/>
    <w:basedOn w:val="Normal"/>
    <w:next w:val="Normal"/>
    <w:qFormat/>
    <w:pPr>
      <w:keepNext/>
      <w:numPr>
        <w:ilvl w:val="5"/>
        <w:numId w:val="1"/>
      </w:numPr>
      <w:jc w:val="center"/>
      <w:outlineLvl w:val="5"/>
    </w:pPr>
    <w:rPr>
      <w:rFonts w:cs="Arial"/>
      <w:b/>
      <w:bCs/>
    </w:rPr>
  </w:style>
  <w:style w:type="paragraph" w:styleId="Heading7">
    <w:name w:val="heading 7"/>
    <w:basedOn w:val="Normal"/>
    <w:next w:val="Normal"/>
    <w:qFormat/>
    <w:pPr>
      <w:numPr>
        <w:ilvl w:val="6"/>
        <w:numId w:val="1"/>
      </w:numPr>
      <w:spacing w:before="240" w:after="60"/>
      <w:outlineLvl w:val="6"/>
    </w:pPr>
    <w:rPr>
      <w:rFonts w:ascii="Times New Roman" w:hAnsi="Times New Roman"/>
      <w:sz w:val="24"/>
    </w:rPr>
  </w:style>
  <w:style w:type="paragraph" w:styleId="Heading8">
    <w:name w:val="heading 8"/>
    <w:basedOn w:val="Normal"/>
    <w:next w:val="Normal"/>
    <w:qFormat/>
    <w:pPr>
      <w:numPr>
        <w:ilvl w:val="7"/>
        <w:numId w:val="1"/>
      </w:numPr>
      <w:spacing w:before="240" w:after="60"/>
      <w:outlineLvl w:val="7"/>
    </w:pPr>
    <w:rPr>
      <w:rFonts w:ascii="Times New Roman" w:hAnsi="Times New Roman"/>
      <w:i/>
      <w:iCs/>
      <w:sz w:val="24"/>
    </w:rPr>
  </w:style>
  <w:style w:type="paragraph" w:styleId="Heading9">
    <w:name w:val="heading 9"/>
    <w:basedOn w:val="Normal"/>
    <w:next w:val="Normal"/>
    <w:qFormat/>
    <w:pPr>
      <w:numPr>
        <w:ilvl w:val="8"/>
        <w:numId w:val="1"/>
      </w:numPr>
      <w:spacing w:before="240" w:after="60"/>
      <w:outlineLvl w:val="8"/>
    </w:pPr>
    <w:rPr>
      <w:rFonts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1z2">
    <w:name w:val="WW8Num1z2"/>
    <w:rPr>
      <w:rFonts w:ascii="Wingdings" w:hAnsi="Wingdings"/>
    </w:rPr>
  </w:style>
  <w:style w:type="character" w:customStyle="1" w:styleId="WW8Num1z4">
    <w:name w:val="WW8Num1z4"/>
    <w:rPr>
      <w:rFonts w:ascii="Courier New" w:hAnsi="Courier New"/>
    </w:rPr>
  </w:style>
  <w:style w:type="character" w:customStyle="1" w:styleId="WW8Num2z0">
    <w:name w:val="WW8Num2z0"/>
    <w:rPr>
      <w:rFonts w:ascii="Symbol" w:hAnsi="Symbol"/>
    </w:rPr>
  </w:style>
  <w:style w:type="character" w:customStyle="1" w:styleId="WW8Num2z1">
    <w:name w:val="WW8Num2z1"/>
    <w:rPr>
      <w:rFonts w:ascii="Courier New" w:hAnsi="Courier New"/>
    </w:rPr>
  </w:style>
  <w:style w:type="character" w:customStyle="1" w:styleId="WW8Num2z2">
    <w:name w:val="WW8Num2z2"/>
    <w:rPr>
      <w:rFonts w:ascii="Wingdings" w:hAnsi="Wingdings"/>
    </w:rPr>
  </w:style>
  <w:style w:type="character" w:customStyle="1" w:styleId="WW8Num4z0">
    <w:name w:val="WW8Num4z0"/>
    <w:rPr>
      <w:rFonts w:ascii="Symbol" w:hAnsi="Symbol"/>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rPr>
  </w:style>
  <w:style w:type="character" w:customStyle="1" w:styleId="WW8Num5z1">
    <w:name w:val="WW8Num5z1"/>
    <w:rPr>
      <w:b/>
      <w:i w:val="0"/>
    </w:rPr>
  </w:style>
  <w:style w:type="character" w:styleId="PageNumber">
    <w:name w:val="page number"/>
    <w:basedOn w:val="DefaultParagraphFont"/>
  </w:style>
  <w:style w:type="character" w:styleId="Hyperlink">
    <w:name w:val="Hyperlink"/>
    <w:basedOn w:val="DefaultParagraphFont"/>
    <w:rPr>
      <w:color w:val="0000FF"/>
      <w:u w:val="single"/>
    </w:rPr>
  </w:style>
  <w:style w:type="character" w:customStyle="1" w:styleId="Heading1Char">
    <w:name w:val="Heading 1 Char"/>
    <w:basedOn w:val="DefaultParagraphFont"/>
    <w:rPr>
      <w:rFonts w:ascii="Arial" w:hAnsi="Arial"/>
      <w:b/>
      <w:sz w:val="24"/>
      <w:szCs w:val="24"/>
      <w:lang w:val="en-US" w:eastAsia="ar-SA" w:bidi="ar-SA"/>
    </w:rPr>
  </w:style>
  <w:style w:type="character" w:styleId="FollowedHyperlink">
    <w:name w:val="FollowedHyperlink"/>
    <w:basedOn w:val="DefaultParagraphFont"/>
    <w:rPr>
      <w:color w:val="800080"/>
      <w:u w:val="single"/>
    </w:rPr>
  </w:style>
  <w:style w:type="character" w:customStyle="1" w:styleId="FootnoteCharacters">
    <w:name w:val="Footnote Characters"/>
  </w:style>
  <w:style w:type="character" w:styleId="FootnoteReference">
    <w:name w:val="footnote reference"/>
    <w:semiHidden/>
    <w:rPr>
      <w:vertAlign w:val="superscript"/>
    </w:rPr>
  </w:style>
  <w:style w:type="character" w:customStyle="1" w:styleId="Bullets">
    <w:name w:val="Bullets"/>
    <w:rPr>
      <w:rFonts w:ascii="StarSymbol" w:eastAsia="StarSymbol" w:hAnsi="StarSymbol" w:cs="StarSymbol"/>
      <w:sz w:val="18"/>
      <w:szCs w:val="18"/>
    </w:rPr>
  </w:style>
  <w:style w:type="paragraph" w:customStyle="1" w:styleId="Heading">
    <w:name w:val="Heading"/>
    <w:basedOn w:val="Normal"/>
    <w:next w:val="BodyText"/>
    <w:pPr>
      <w:keepNext/>
      <w:spacing w:before="240" w:after="120"/>
    </w:pPr>
    <w:rPr>
      <w:rFonts w:ascii="Albany AMT" w:eastAsia="Albany AMT" w:hAnsi="Albany AMT" w:cs="Albany AMT"/>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sz w:val="24"/>
    </w:rPr>
  </w:style>
  <w:style w:type="paragraph" w:customStyle="1" w:styleId="Index">
    <w:name w:val="Index"/>
    <w:basedOn w:val="Normal"/>
    <w:pPr>
      <w:suppressLineNumbers/>
    </w:pPr>
  </w:style>
  <w:style w:type="paragraph" w:styleId="Header">
    <w:name w:val="header"/>
    <w:basedOn w:val="Normal"/>
    <w:link w:val="HeaderChar"/>
    <w:pPr>
      <w:tabs>
        <w:tab w:val="center" w:pos="4320"/>
        <w:tab w:val="right" w:pos="8640"/>
      </w:tabs>
    </w:pPr>
  </w:style>
  <w:style w:type="paragraph" w:customStyle="1" w:styleId="TailoringAdvice">
    <w:name w:val="Tailoring Advice"/>
    <w:basedOn w:val="Normal"/>
    <w:rPr>
      <w:rFonts w:cs="Arial"/>
      <w:color w:val="0000FF"/>
    </w:rPr>
  </w:style>
  <w:style w:type="paragraph" w:styleId="Footer">
    <w:name w:val="footer"/>
    <w:basedOn w:val="Normal"/>
    <w:pPr>
      <w:tabs>
        <w:tab w:val="center" w:pos="4320"/>
        <w:tab w:val="right" w:pos="8640"/>
      </w:tabs>
    </w:pPr>
  </w:style>
  <w:style w:type="paragraph" w:styleId="TOC3">
    <w:name w:val="toc 3"/>
    <w:basedOn w:val="Normal"/>
    <w:next w:val="Normal"/>
    <w:uiPriority w:val="39"/>
    <w:pPr>
      <w:ind w:left="245"/>
    </w:pPr>
    <w:rPr>
      <w:rFonts w:cs="Arial"/>
      <w:szCs w:val="20"/>
    </w:rPr>
  </w:style>
  <w:style w:type="paragraph" w:styleId="TableofFigures">
    <w:name w:val="table of figures"/>
    <w:basedOn w:val="Normal"/>
    <w:next w:val="Normal"/>
    <w:uiPriority w:val="99"/>
    <w:pPr>
      <w:ind w:left="440" w:hanging="440"/>
    </w:pPr>
  </w:style>
  <w:style w:type="paragraph" w:customStyle="1" w:styleId="Table">
    <w:name w:val="Table"/>
    <w:basedOn w:val="TableofFigures"/>
    <w:pPr>
      <w:ind w:left="480" w:hanging="480"/>
      <w:jc w:val="center"/>
    </w:pPr>
    <w:rPr>
      <w:rFonts w:cs="Arial"/>
      <w:b/>
      <w:sz w:val="24"/>
    </w:rPr>
  </w:style>
  <w:style w:type="paragraph" w:styleId="BodyText2">
    <w:name w:val="Body Text 2"/>
    <w:basedOn w:val="Normal"/>
    <w:pPr>
      <w:spacing w:after="240"/>
    </w:pPr>
    <w:rPr>
      <w:rFonts w:ascii="Century Schoolbook" w:hAnsi="Century Schoolbook" w:cs="Arial"/>
      <w:szCs w:val="20"/>
    </w:rPr>
  </w:style>
  <w:style w:type="paragraph" w:styleId="TOC2">
    <w:name w:val="toc 2"/>
    <w:basedOn w:val="Normal"/>
    <w:next w:val="Normal"/>
    <w:uiPriority w:val="39"/>
    <w:pPr>
      <w:ind w:left="220"/>
    </w:pPr>
  </w:style>
  <w:style w:type="paragraph" w:styleId="TOC1">
    <w:name w:val="toc 1"/>
    <w:basedOn w:val="Normal"/>
    <w:next w:val="Normal"/>
    <w:uiPriority w:val="39"/>
    <w:pPr>
      <w:tabs>
        <w:tab w:val="left" w:pos="880"/>
        <w:tab w:val="right" w:leader="dot" w:pos="9350"/>
      </w:tabs>
    </w:pPr>
  </w:style>
  <w:style w:type="paragraph" w:styleId="TOC4">
    <w:name w:val="toc 4"/>
    <w:basedOn w:val="Normal"/>
    <w:next w:val="Normal"/>
    <w:uiPriority w:val="39"/>
    <w:semiHidden/>
    <w:pPr>
      <w:ind w:left="660"/>
    </w:pPr>
  </w:style>
  <w:style w:type="paragraph" w:styleId="TOC5">
    <w:name w:val="toc 5"/>
    <w:basedOn w:val="Normal"/>
    <w:next w:val="Normal"/>
    <w:uiPriority w:val="39"/>
    <w:semiHidden/>
    <w:pPr>
      <w:ind w:left="880"/>
    </w:pPr>
  </w:style>
  <w:style w:type="paragraph" w:styleId="TOC6">
    <w:name w:val="toc 6"/>
    <w:basedOn w:val="Normal"/>
    <w:next w:val="Normal"/>
    <w:uiPriority w:val="39"/>
    <w:semiHidden/>
    <w:pPr>
      <w:ind w:left="1100"/>
    </w:pPr>
  </w:style>
  <w:style w:type="paragraph" w:styleId="TOC7">
    <w:name w:val="toc 7"/>
    <w:basedOn w:val="Normal"/>
    <w:next w:val="Normal"/>
    <w:uiPriority w:val="39"/>
    <w:semiHidden/>
    <w:pPr>
      <w:ind w:left="1320"/>
    </w:pPr>
  </w:style>
  <w:style w:type="paragraph" w:styleId="TOC8">
    <w:name w:val="toc 8"/>
    <w:basedOn w:val="Normal"/>
    <w:next w:val="Normal"/>
    <w:uiPriority w:val="39"/>
    <w:semiHidden/>
    <w:pPr>
      <w:ind w:left="1540"/>
    </w:pPr>
  </w:style>
  <w:style w:type="paragraph" w:styleId="TOC9">
    <w:name w:val="toc 9"/>
    <w:basedOn w:val="Normal"/>
    <w:next w:val="Normal"/>
    <w:uiPriority w:val="39"/>
    <w:semiHidden/>
    <w:pPr>
      <w:ind w:left="1760"/>
    </w:pPr>
  </w:style>
  <w:style w:type="paragraph" w:styleId="BalloonText">
    <w:name w:val="Balloon Text"/>
    <w:basedOn w:val="Normal"/>
    <w:rPr>
      <w:rFonts w:ascii="Tahoma" w:hAnsi="Tahoma" w:cs="Tahoma"/>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Contents10">
    <w:name w:val="Contents 10"/>
    <w:basedOn w:val="Index"/>
    <w:pPr>
      <w:tabs>
        <w:tab w:val="right" w:leader="dot" w:pos="9972"/>
      </w:tabs>
      <w:ind w:left="2547"/>
    </w:pPr>
  </w:style>
  <w:style w:type="paragraph" w:styleId="Signature">
    <w:name w:val="Signature"/>
    <w:basedOn w:val="Normal"/>
    <w:pPr>
      <w:suppressLineNumbers/>
    </w:pPr>
  </w:style>
  <w:style w:type="paragraph" w:customStyle="1" w:styleId="ListIndent">
    <w:name w:val="List Indent"/>
    <w:basedOn w:val="BodyText"/>
    <w:pPr>
      <w:tabs>
        <w:tab w:val="left" w:pos="2835"/>
      </w:tabs>
      <w:ind w:left="2835" w:hanging="2551"/>
    </w:pPr>
  </w:style>
  <w:style w:type="paragraph" w:customStyle="1" w:styleId="Figure">
    <w:name w:val="Figure"/>
    <w:basedOn w:val="Caption"/>
  </w:style>
  <w:style w:type="paragraph" w:customStyle="1" w:styleId="Heading10">
    <w:name w:val="Heading 10"/>
    <w:basedOn w:val="Heading"/>
    <w:next w:val="BodyText"/>
    <w:pPr>
      <w:numPr>
        <w:ilvl w:val="8"/>
        <w:numId w:val="1"/>
      </w:numPr>
      <w:outlineLvl w:val="8"/>
    </w:pPr>
    <w:rPr>
      <w:b/>
      <w:bCs/>
      <w:sz w:val="21"/>
      <w:szCs w:val="21"/>
    </w:rPr>
  </w:style>
  <w:style w:type="paragraph" w:customStyle="1" w:styleId="Illustration">
    <w:name w:val="Illustration"/>
    <w:basedOn w:val="Caption"/>
  </w:style>
  <w:style w:type="character" w:customStyle="1" w:styleId="HeaderChar">
    <w:name w:val="Header Char"/>
    <w:basedOn w:val="DefaultParagraphFont"/>
    <w:link w:val="Header"/>
    <w:rsid w:val="002816E1"/>
    <w:rPr>
      <w:rFonts w:ascii="Arial" w:hAnsi="Arial"/>
      <w:sz w:val="22"/>
      <w:szCs w:val="24"/>
      <w:lang w:eastAsia="ar-SA"/>
    </w:rPr>
  </w:style>
  <w:style w:type="table" w:styleId="TableGrid">
    <w:name w:val="Table Grid"/>
    <w:basedOn w:val="TableNormal"/>
    <w:rsid w:val="002A3B8A"/>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ListParagraph">
    <w:name w:val="List Paragraph"/>
    <w:basedOn w:val="Normal"/>
    <w:rsid w:val="000260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432319">
      <w:bodyDiv w:val="1"/>
      <w:marLeft w:val="0"/>
      <w:marRight w:val="0"/>
      <w:marTop w:val="0"/>
      <w:marBottom w:val="0"/>
      <w:divBdr>
        <w:top w:val="none" w:sz="0" w:space="0" w:color="auto"/>
        <w:left w:val="none" w:sz="0" w:space="0" w:color="auto"/>
        <w:bottom w:val="none" w:sz="0" w:space="0" w:color="auto"/>
        <w:right w:val="none" w:sz="0" w:space="0" w:color="auto"/>
      </w:divBdr>
      <w:divsChild>
        <w:div w:id="335310264">
          <w:marLeft w:val="634"/>
          <w:marRight w:val="0"/>
          <w:marTop w:val="0"/>
          <w:marBottom w:val="0"/>
          <w:divBdr>
            <w:top w:val="none" w:sz="0" w:space="0" w:color="auto"/>
            <w:left w:val="none" w:sz="0" w:space="0" w:color="auto"/>
            <w:bottom w:val="none" w:sz="0" w:space="0" w:color="auto"/>
            <w:right w:val="none" w:sz="0" w:space="0" w:color="auto"/>
          </w:divBdr>
        </w:div>
        <w:div w:id="850878420">
          <w:marLeft w:val="634"/>
          <w:marRight w:val="0"/>
          <w:marTop w:val="0"/>
          <w:marBottom w:val="0"/>
          <w:divBdr>
            <w:top w:val="none" w:sz="0" w:space="0" w:color="auto"/>
            <w:left w:val="none" w:sz="0" w:space="0" w:color="auto"/>
            <w:bottom w:val="none" w:sz="0" w:space="0" w:color="auto"/>
            <w:right w:val="none" w:sz="0" w:space="0" w:color="auto"/>
          </w:divBdr>
        </w:div>
        <w:div w:id="1283809361">
          <w:marLeft w:val="634"/>
          <w:marRight w:val="0"/>
          <w:marTop w:val="0"/>
          <w:marBottom w:val="0"/>
          <w:divBdr>
            <w:top w:val="none" w:sz="0" w:space="0" w:color="auto"/>
            <w:left w:val="none" w:sz="0" w:space="0" w:color="auto"/>
            <w:bottom w:val="none" w:sz="0" w:space="0" w:color="auto"/>
            <w:right w:val="none" w:sz="0" w:space="0" w:color="auto"/>
          </w:divBdr>
        </w:div>
        <w:div w:id="1837837025">
          <w:marLeft w:val="634"/>
          <w:marRight w:val="0"/>
          <w:marTop w:val="0"/>
          <w:marBottom w:val="0"/>
          <w:divBdr>
            <w:top w:val="none" w:sz="0" w:space="0" w:color="auto"/>
            <w:left w:val="none" w:sz="0" w:space="0" w:color="auto"/>
            <w:bottom w:val="none" w:sz="0" w:space="0" w:color="auto"/>
            <w:right w:val="none" w:sz="0" w:space="0" w:color="auto"/>
          </w:divBdr>
        </w:div>
        <w:div w:id="2112627972">
          <w:marLeft w:val="634"/>
          <w:marRight w:val="0"/>
          <w:marTop w:val="0"/>
          <w:marBottom w:val="0"/>
          <w:divBdr>
            <w:top w:val="none" w:sz="0" w:space="0" w:color="auto"/>
            <w:left w:val="none" w:sz="0" w:space="0" w:color="auto"/>
            <w:bottom w:val="none" w:sz="0" w:space="0" w:color="auto"/>
            <w:right w:val="none" w:sz="0" w:space="0" w:color="auto"/>
          </w:divBdr>
        </w:div>
      </w:divsChild>
    </w:div>
    <w:div w:id="420610856">
      <w:bodyDiv w:val="1"/>
      <w:marLeft w:val="0"/>
      <w:marRight w:val="0"/>
      <w:marTop w:val="0"/>
      <w:marBottom w:val="0"/>
      <w:divBdr>
        <w:top w:val="none" w:sz="0" w:space="0" w:color="auto"/>
        <w:left w:val="none" w:sz="0" w:space="0" w:color="auto"/>
        <w:bottom w:val="none" w:sz="0" w:space="0" w:color="auto"/>
        <w:right w:val="none" w:sz="0" w:space="0" w:color="auto"/>
      </w:divBdr>
    </w:div>
    <w:div w:id="453207725">
      <w:bodyDiv w:val="1"/>
      <w:marLeft w:val="0"/>
      <w:marRight w:val="0"/>
      <w:marTop w:val="0"/>
      <w:marBottom w:val="0"/>
      <w:divBdr>
        <w:top w:val="none" w:sz="0" w:space="0" w:color="auto"/>
        <w:left w:val="none" w:sz="0" w:space="0" w:color="auto"/>
        <w:bottom w:val="none" w:sz="0" w:space="0" w:color="auto"/>
        <w:right w:val="none" w:sz="0" w:space="0" w:color="auto"/>
      </w:divBdr>
    </w:div>
    <w:div w:id="1052775499">
      <w:bodyDiv w:val="1"/>
      <w:marLeft w:val="0"/>
      <w:marRight w:val="0"/>
      <w:marTop w:val="0"/>
      <w:marBottom w:val="0"/>
      <w:divBdr>
        <w:top w:val="none" w:sz="0" w:space="0" w:color="auto"/>
        <w:left w:val="none" w:sz="0" w:space="0" w:color="auto"/>
        <w:bottom w:val="none" w:sz="0" w:space="0" w:color="auto"/>
        <w:right w:val="none" w:sz="0" w:space="0" w:color="auto"/>
      </w:divBdr>
    </w:div>
    <w:div w:id="1570381426">
      <w:bodyDiv w:val="1"/>
      <w:marLeft w:val="0"/>
      <w:marRight w:val="0"/>
      <w:marTop w:val="0"/>
      <w:marBottom w:val="0"/>
      <w:divBdr>
        <w:top w:val="none" w:sz="0" w:space="0" w:color="auto"/>
        <w:left w:val="none" w:sz="0" w:space="0" w:color="auto"/>
        <w:bottom w:val="none" w:sz="0" w:space="0" w:color="auto"/>
        <w:right w:val="none" w:sz="0" w:space="0" w:color="auto"/>
      </w:divBdr>
    </w:div>
    <w:div w:id="1631978305">
      <w:bodyDiv w:val="1"/>
      <w:marLeft w:val="0"/>
      <w:marRight w:val="0"/>
      <w:marTop w:val="0"/>
      <w:marBottom w:val="0"/>
      <w:divBdr>
        <w:top w:val="none" w:sz="0" w:space="0" w:color="auto"/>
        <w:left w:val="none" w:sz="0" w:space="0" w:color="auto"/>
        <w:bottom w:val="none" w:sz="0" w:space="0" w:color="auto"/>
        <w:right w:val="none" w:sz="0" w:space="0" w:color="auto"/>
      </w:divBdr>
    </w:div>
    <w:div w:id="1882664759">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footer" Target="footer1.xml"/><Relationship Id="rId20" Type="http://schemas.openxmlformats.org/officeDocument/2006/relationships/footer" Target="footer6.xml"/><Relationship Id="rId21" Type="http://schemas.openxmlformats.org/officeDocument/2006/relationships/footer" Target="footer7.xml"/><Relationship Id="rId22" Type="http://schemas.openxmlformats.org/officeDocument/2006/relationships/header" Target="header8.xml"/><Relationship Id="rId23" Type="http://schemas.openxmlformats.org/officeDocument/2006/relationships/footer" Target="footer8.xml"/><Relationship Id="rId24" Type="http://schemas.openxmlformats.org/officeDocument/2006/relationships/header" Target="header9.xml"/><Relationship Id="rId25" Type="http://schemas.openxmlformats.org/officeDocument/2006/relationships/header" Target="header10.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header" Target="header11.xml"/><Relationship Id="rId29" Type="http://schemas.openxmlformats.org/officeDocument/2006/relationships/fontTable" Target="fontTable.xml"/><Relationship Id="rId30" Type="http://schemas.openxmlformats.org/officeDocument/2006/relationships/theme" Target="theme/theme1.xml"/><Relationship Id="rId10" Type="http://schemas.openxmlformats.org/officeDocument/2006/relationships/header" Target="header2.xml"/><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header" Target="header4.xml"/><Relationship Id="rId14" Type="http://schemas.openxmlformats.org/officeDocument/2006/relationships/footer" Target="footer3.xml"/><Relationship Id="rId15" Type="http://schemas.openxmlformats.org/officeDocument/2006/relationships/footer" Target="footer4.xml"/><Relationship Id="rId16" Type="http://schemas.openxmlformats.org/officeDocument/2006/relationships/header" Target="header5.xml"/><Relationship Id="rId17" Type="http://schemas.openxmlformats.org/officeDocument/2006/relationships/footer" Target="footer5.xml"/><Relationship Id="rId18" Type="http://schemas.openxmlformats.org/officeDocument/2006/relationships/header" Target="header6.xml"/><Relationship Id="rId19" Type="http://schemas.openxmlformats.org/officeDocument/2006/relationships/header" Target="header7.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10.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balarsen:Library:Application%20Support:Microsoft:Office:User%20Templates:My%20Templates:LANL_documen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LANL_document.dotx</Template>
  <TotalTime>5</TotalTime>
  <Pages>13</Pages>
  <Words>2176</Words>
  <Characters>12408</Characters>
  <Application>Microsoft Macintosh Word</Application>
  <DocSecurity>0</DocSecurity>
  <Lines>103</Lines>
  <Paragraphs>29</Paragraphs>
  <ScaleCrop>false</ScaleCrop>
  <HeadingPairs>
    <vt:vector size="4" baseType="variant">
      <vt:variant>
        <vt:lpstr>Title</vt:lpstr>
      </vt:variant>
      <vt:variant>
        <vt:i4>1</vt:i4>
      </vt:variant>
      <vt:variant>
        <vt:lpstr>Headings</vt:lpstr>
      </vt:variant>
      <vt:variant>
        <vt:i4>30</vt:i4>
      </vt:variant>
    </vt:vector>
  </HeadingPairs>
  <TitlesOfParts>
    <vt:vector size="31" baseType="lpstr">
      <vt:lpstr>Software Quality Assurance Plan Template</vt:lpstr>
      <vt:lpstr>Purpose</vt:lpstr>
      <vt:lpstr>    Scope</vt:lpstr>
      <vt:lpstr>Applicable Documents</vt:lpstr>
      <vt:lpstr>    LANL Documents</vt:lpstr>
      <vt:lpstr>    APL Documents</vt:lpstr>
      <vt:lpstr>CSCI-1: CTG SOC to MOC Interface Software</vt:lpstr>
      <vt:lpstr>CSCI-2: SDC Data Processing Software</vt:lpstr>
      <vt:lpstr>    Process Control</vt:lpstr>
      <vt:lpstr>    ECT proposal for CDF filename convention</vt:lpstr>
      <vt:lpstr>    </vt:lpstr>
      <vt:lpstr>    Process Workflow</vt:lpstr>
      <vt:lpstr>    Database Metadata</vt:lpstr>
      <vt:lpstr>        Data Source</vt:lpstr>
      <vt:lpstr>        Processes</vt:lpstr>
      <vt:lpstr>        Data Files</vt:lpstr>
      <vt:lpstr>        Executable Code Files</vt:lpstr>
      <vt:lpstr>    Required scripts / database queries</vt:lpstr>
      <vt:lpstr>        Ingestion scripts</vt:lpstr>
      <vt:lpstr>        Master Process script (rbsp_master_proc)</vt:lpstr>
      <vt:lpstr>        Processing Status scripts</vt:lpstr>
      <vt:lpstr>    Processing Chain Users Guide</vt:lpstr>
      <vt:lpstr>        Database Design</vt:lpstr>
      <vt:lpstr>    Magnetic Field processing</vt:lpstr>
      <vt:lpstr>    Ephemeris Processing</vt:lpstr>
      <vt:lpstr/>
      <vt:lpstr>CSCI-3: PaPCo</vt:lpstr>
      <vt:lpstr>CSCI-4: Autoplot / ECT Web Site</vt:lpstr>
      <vt:lpstr/>
      <vt:lpstr/>
      <vt:lpstr>Appendix A - Abbreviations &amp; Acronyms</vt:lpstr>
    </vt:vector>
  </TitlesOfParts>
  <Company>LANL</Company>
  <LinksUpToDate>false</LinksUpToDate>
  <CharactersWithSpaces>14555</CharactersWithSpaces>
  <SharedDoc>false</SharedDoc>
  <HLinks>
    <vt:vector size="36" baseType="variant">
      <vt:variant>
        <vt:i4>7471170</vt:i4>
      </vt:variant>
      <vt:variant>
        <vt:i4>168</vt:i4>
      </vt:variant>
      <vt:variant>
        <vt:i4>0</vt:i4>
      </vt:variant>
      <vt:variant>
        <vt:i4>5</vt:i4>
      </vt:variant>
      <vt:variant>
        <vt:lpwstr>http://en.wikipedia.org/wiki/Versioning</vt:lpwstr>
      </vt:variant>
      <vt:variant>
        <vt:lpwstr/>
      </vt:variant>
      <vt:variant>
        <vt:i4>5963780</vt:i4>
      </vt:variant>
      <vt:variant>
        <vt:i4>165</vt:i4>
      </vt:variant>
      <vt:variant>
        <vt:i4>0</vt:i4>
      </vt:variant>
      <vt:variant>
        <vt:i4>5</vt:i4>
      </vt:variant>
      <vt:variant>
        <vt:lpwstr>http://www.rbsp-ect.lanl.gov/protected/SOC_documents/</vt:lpwstr>
      </vt:variant>
      <vt:variant>
        <vt:lpwstr/>
      </vt:variant>
      <vt:variant>
        <vt:i4>4128785</vt:i4>
      </vt:variant>
      <vt:variant>
        <vt:i4>39205</vt:i4>
      </vt:variant>
      <vt:variant>
        <vt:i4>1027</vt:i4>
      </vt:variant>
      <vt:variant>
        <vt:i4>1</vt:i4>
      </vt:variant>
      <vt:variant>
        <vt:lpwstr>Screen shot 2010-10-26 at 1</vt:lpwstr>
      </vt:variant>
      <vt:variant>
        <vt:lpwstr/>
      </vt:variant>
      <vt:variant>
        <vt:i4>0</vt:i4>
      </vt:variant>
      <vt:variant>
        <vt:i4>-1</vt:i4>
      </vt:variant>
      <vt:variant>
        <vt:i4>2049</vt:i4>
      </vt:variant>
      <vt:variant>
        <vt:i4>1</vt:i4>
      </vt:variant>
      <vt:variant>
        <vt:lpwstr/>
      </vt:variant>
      <vt:variant>
        <vt:lpwstr/>
      </vt:variant>
      <vt:variant>
        <vt:i4>0</vt:i4>
      </vt:variant>
      <vt:variant>
        <vt:i4>-1</vt:i4>
      </vt:variant>
      <vt:variant>
        <vt:i4>2050</vt:i4>
      </vt:variant>
      <vt:variant>
        <vt:i4>1</vt:i4>
      </vt:variant>
      <vt:variant>
        <vt:lpwstr/>
      </vt:variant>
      <vt:variant>
        <vt:lpwstr/>
      </vt:variant>
      <vt:variant>
        <vt:i4>0</vt:i4>
      </vt:variant>
      <vt:variant>
        <vt:i4>-1</vt:i4>
      </vt:variant>
      <vt:variant>
        <vt:i4>2051</vt:i4>
      </vt:variant>
      <vt:variant>
        <vt:i4>1</vt:i4>
      </vt:variant>
      <vt:variant>
        <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Quality Assurance Plan Template</dc:title>
  <dc:subject>SQA Template based on IEEE STD 730- 2002</dc:subject>
  <dc:creator>Brian Larsen</dc:creator>
  <cp:keywords>SQA, SQA Plan, SQA Templates</cp:keywords>
  <cp:lastModifiedBy>Brian Larsen</cp:lastModifiedBy>
  <cp:revision>9</cp:revision>
  <cp:lastPrinted>2012-04-24T17:31:00Z</cp:lastPrinted>
  <dcterms:created xsi:type="dcterms:W3CDTF">2012-04-25T17:06:00Z</dcterms:created>
  <dcterms:modified xsi:type="dcterms:W3CDTF">2012-04-25T17:14:00Z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mailSubject">
    <vt:lpwstr>Final Approval</vt:lpwstr>
  </property>
  <property fmtid="{D5CDD505-2E9C-101B-9397-08002B2CF9AE}" pid="3" name="_AuthorEmail">
    <vt:lpwstr>sharris@pop300.gsfc.nasa.gov</vt:lpwstr>
  </property>
  <property fmtid="{D5CDD505-2E9C-101B-9397-08002B2CF9AE}" pid="4" name="_AuthorEmailDisplayName">
    <vt:lpwstr>Saul Harris</vt:lpwstr>
  </property>
  <property fmtid="{D5CDD505-2E9C-101B-9397-08002B2CF9AE}" pid="5" name="_PreviousAdHocReviewCycleID">
    <vt:i4>984557545</vt:i4>
  </property>
  <property fmtid="{D5CDD505-2E9C-101B-9397-08002B2CF9AE}" pid="6" name="_AdHocReviewCycleID">
    <vt:i4>843642959</vt:i4>
  </property>
  <property fmtid="{D5CDD505-2E9C-101B-9397-08002B2CF9AE}" pid="7" name="_ReviewingToolsShownOnce">
    <vt:lpwstr/>
  </property>
</Properties>
</file>